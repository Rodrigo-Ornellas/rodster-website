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820"/>
      </w:tblGrid>
      <w:tr w:rsidR="003D4A21" w:rsidRPr="007E4FB8" w14:paraId="698EECC7" w14:textId="77777777" w:rsidTr="002B30D2">
        <w:tc>
          <w:tcPr>
            <w:tcW w:w="5395" w:type="dxa"/>
          </w:tcPr>
          <w:p w14:paraId="0D0380D5" w14:textId="5DA8522A" w:rsidR="002B30D2" w:rsidRPr="007E4FB8" w:rsidRDefault="00F04B21" w:rsidP="002B30D2">
            <w:pPr>
              <w:ind w:left="-106"/>
              <w:jc w:val="both"/>
              <w:outlineLvl w:val="0"/>
              <w:rPr>
                <w:rFonts w:ascii="Calibri" w:hAnsi="Calibri" w:cs="Calibri"/>
                <w:color w:val="000000" w:themeColor="text1"/>
                <w:sz w:val="22"/>
                <w:szCs w:val="22"/>
              </w:rPr>
            </w:pPr>
            <w:r w:rsidRPr="007E4FB8">
              <w:fldChar w:fldCharType="begin"/>
            </w:r>
            <w:r w:rsidRPr="007E4FB8">
              <w:rPr>
                <w:rFonts w:ascii="Calibri" w:hAnsi="Calibri" w:cs="Calibri"/>
                <w:sz w:val="22"/>
                <w:szCs w:val="22"/>
              </w:rPr>
              <w:instrText xml:space="preserve"> HYPERLINK "http://www.linkedin.com/in/rodrigoornellas" </w:instrText>
            </w:r>
            <w:r w:rsidRPr="007E4FB8">
              <w:fldChar w:fldCharType="separate"/>
            </w:r>
            <w:r w:rsidR="002B30D2" w:rsidRPr="007E4FB8">
              <w:rPr>
                <w:rStyle w:val="Hyperlink"/>
                <w:rFonts w:ascii="Calibri" w:hAnsi="Calibri" w:cs="Calibri"/>
                <w:color w:val="000000" w:themeColor="text1"/>
                <w:sz w:val="22"/>
                <w:szCs w:val="22"/>
              </w:rPr>
              <w:t>http://www.linkedin.com/in/rodrigoornellas</w:t>
            </w:r>
            <w:r w:rsidRPr="007E4FB8">
              <w:rPr>
                <w:rStyle w:val="Hyperlink"/>
                <w:rFonts w:ascii="Calibri" w:hAnsi="Calibri" w:cs="Calibri"/>
                <w:color w:val="000000" w:themeColor="text1"/>
                <w:sz w:val="22"/>
                <w:szCs w:val="22"/>
              </w:rPr>
              <w:fldChar w:fldCharType="end"/>
            </w:r>
          </w:p>
        </w:tc>
        <w:tc>
          <w:tcPr>
            <w:tcW w:w="4820" w:type="dxa"/>
          </w:tcPr>
          <w:p w14:paraId="5A722F56" w14:textId="77777777" w:rsidR="003D4A21" w:rsidRPr="007E4FB8" w:rsidRDefault="003D4A21" w:rsidP="005216B2">
            <w:pPr>
              <w:jc w:val="right"/>
              <w:outlineLvl w:val="0"/>
              <w:rPr>
                <w:rFonts w:ascii="Calibri" w:hAnsi="Calibri" w:cs="Calibri"/>
                <w:sz w:val="22"/>
                <w:szCs w:val="22"/>
              </w:rPr>
            </w:pPr>
            <w:r w:rsidRPr="007E4FB8">
              <w:rPr>
                <w:rFonts w:ascii="Calibri" w:hAnsi="Calibri" w:cs="Calibri"/>
                <w:sz w:val="22"/>
                <w:szCs w:val="22"/>
              </w:rPr>
              <w:t>Mobile: +1 (604) 782-1974</w:t>
            </w:r>
          </w:p>
        </w:tc>
      </w:tr>
      <w:tr w:rsidR="003D4A21" w:rsidRPr="0048250D" w14:paraId="6502B1AB" w14:textId="77777777" w:rsidTr="002B30D2">
        <w:tc>
          <w:tcPr>
            <w:tcW w:w="5395" w:type="dxa"/>
          </w:tcPr>
          <w:p w14:paraId="2B1E75C5" w14:textId="3E585457" w:rsidR="003D4A21" w:rsidRPr="007E4FB8" w:rsidRDefault="00F85EE0" w:rsidP="002B30D2">
            <w:pPr>
              <w:ind w:left="-106"/>
              <w:jc w:val="both"/>
              <w:outlineLvl w:val="0"/>
              <w:rPr>
                <w:rStyle w:val="Hyperlink"/>
                <w:rFonts w:ascii="Calibri" w:hAnsi="Calibri" w:cs="Calibri"/>
                <w:color w:val="000000" w:themeColor="text1"/>
                <w:sz w:val="22"/>
                <w:szCs w:val="22"/>
              </w:rPr>
            </w:pPr>
            <w:hyperlink r:id="rId8" w:history="1">
              <w:r w:rsidR="002B30D2" w:rsidRPr="007E4FB8">
                <w:rPr>
                  <w:rStyle w:val="Hyperlink"/>
                  <w:rFonts w:ascii="Calibri" w:hAnsi="Calibri" w:cs="Calibri"/>
                  <w:color w:val="000000" w:themeColor="text1"/>
                  <w:sz w:val="22"/>
                  <w:szCs w:val="22"/>
                </w:rPr>
                <w:t>https://github.com/Rodrigo-Ornellas</w:t>
              </w:r>
            </w:hyperlink>
          </w:p>
        </w:tc>
        <w:tc>
          <w:tcPr>
            <w:tcW w:w="4820" w:type="dxa"/>
          </w:tcPr>
          <w:p w14:paraId="4A98DA7C" w14:textId="77777777" w:rsidR="003D4A21" w:rsidRPr="0048250D" w:rsidRDefault="003D4A21" w:rsidP="005216B2">
            <w:pPr>
              <w:jc w:val="right"/>
              <w:outlineLvl w:val="0"/>
              <w:rPr>
                <w:rFonts w:ascii="Calibri" w:hAnsi="Calibri" w:cs="Calibri"/>
                <w:sz w:val="22"/>
                <w:szCs w:val="22"/>
                <w:lang w:val="pt-BR"/>
              </w:rPr>
            </w:pPr>
            <w:r w:rsidRPr="0048250D">
              <w:rPr>
                <w:rFonts w:ascii="Calibri" w:hAnsi="Calibri" w:cs="Calibri"/>
                <w:sz w:val="22"/>
                <w:szCs w:val="22"/>
                <w:lang w:val="pt-BR"/>
              </w:rPr>
              <w:t>E-mail: ornellas.rodrigo@gmail.com</w:t>
            </w:r>
          </w:p>
        </w:tc>
      </w:tr>
      <w:tr w:rsidR="003D4A21" w:rsidRPr="007E4FB8" w14:paraId="7ECAE573" w14:textId="77777777" w:rsidTr="002B30D2">
        <w:tc>
          <w:tcPr>
            <w:tcW w:w="5395" w:type="dxa"/>
          </w:tcPr>
          <w:p w14:paraId="3366D92B" w14:textId="77777777" w:rsidR="003D4A21" w:rsidRPr="007E4FB8" w:rsidRDefault="00F85EE0" w:rsidP="003D4A21">
            <w:pPr>
              <w:ind w:left="-106"/>
              <w:jc w:val="both"/>
              <w:outlineLvl w:val="0"/>
              <w:rPr>
                <w:rStyle w:val="Hyperlink"/>
                <w:rFonts w:ascii="Calibri" w:hAnsi="Calibri" w:cs="Calibri"/>
                <w:color w:val="auto"/>
                <w:sz w:val="22"/>
                <w:szCs w:val="22"/>
              </w:rPr>
            </w:pPr>
            <w:hyperlink r:id="rId9" w:history="1">
              <w:r w:rsidR="003D4A21" w:rsidRPr="007E4FB8">
                <w:rPr>
                  <w:rStyle w:val="Hyperlink"/>
                  <w:rFonts w:ascii="Calibri" w:hAnsi="Calibri" w:cs="Calibri"/>
                  <w:color w:val="auto"/>
                  <w:sz w:val="22"/>
                  <w:szCs w:val="22"/>
                </w:rPr>
                <w:t>http://rodster.website</w:t>
              </w:r>
            </w:hyperlink>
          </w:p>
        </w:tc>
        <w:tc>
          <w:tcPr>
            <w:tcW w:w="4820" w:type="dxa"/>
          </w:tcPr>
          <w:p w14:paraId="0BA61D9E" w14:textId="2D08C1E9" w:rsidR="003D4A21" w:rsidRPr="007E4FB8" w:rsidRDefault="00E653B6" w:rsidP="005216B2">
            <w:pPr>
              <w:jc w:val="right"/>
              <w:outlineLvl w:val="0"/>
              <w:rPr>
                <w:rFonts w:ascii="Calibri" w:hAnsi="Calibri" w:cs="Calibri"/>
                <w:sz w:val="22"/>
                <w:szCs w:val="22"/>
              </w:rPr>
            </w:pPr>
            <w:r w:rsidRPr="007E4FB8">
              <w:rPr>
                <w:rFonts w:ascii="Calibri" w:hAnsi="Calibri" w:cs="Calibri"/>
                <w:sz w:val="22"/>
                <w:szCs w:val="22"/>
              </w:rPr>
              <w:t>Burnaby</w:t>
            </w:r>
            <w:r w:rsidR="003D4A21" w:rsidRPr="007E4FB8">
              <w:rPr>
                <w:rFonts w:ascii="Calibri" w:hAnsi="Calibri" w:cs="Calibri"/>
                <w:sz w:val="22"/>
                <w:szCs w:val="22"/>
              </w:rPr>
              <w:t>, BC - Canada</w:t>
            </w:r>
          </w:p>
        </w:tc>
      </w:tr>
    </w:tbl>
    <w:p w14:paraId="3095F3DD" w14:textId="778A2E96" w:rsidR="00246747" w:rsidRPr="007E4FB8" w:rsidRDefault="00246747" w:rsidP="00E653B6">
      <w:pPr>
        <w:pBdr>
          <w:bottom w:val="single" w:sz="4" w:space="1" w:color="auto"/>
        </w:pBdr>
        <w:outlineLvl w:val="0"/>
        <w:rPr>
          <w:rFonts w:ascii="Calibri" w:hAnsi="Calibri" w:cs="Calibri"/>
          <w:b/>
          <w:sz w:val="16"/>
          <w:szCs w:val="14"/>
        </w:rPr>
      </w:pPr>
    </w:p>
    <w:p w14:paraId="0B2A2D40" w14:textId="77777777" w:rsidR="00607FB1" w:rsidRPr="007E4FB8" w:rsidRDefault="00607FB1" w:rsidP="00246747">
      <w:pPr>
        <w:pBdr>
          <w:bottom w:val="single" w:sz="4" w:space="1" w:color="auto"/>
        </w:pBdr>
        <w:jc w:val="center"/>
        <w:outlineLvl w:val="0"/>
        <w:rPr>
          <w:rFonts w:ascii="Calibri" w:hAnsi="Calibri" w:cs="Calibri"/>
          <w:b/>
          <w:sz w:val="16"/>
          <w:szCs w:val="14"/>
        </w:rPr>
      </w:pPr>
    </w:p>
    <w:p w14:paraId="747B2303" w14:textId="3C29AF1D" w:rsidR="00293592" w:rsidRPr="007E4FB8" w:rsidRDefault="000A5AE0" w:rsidP="00A21985">
      <w:pPr>
        <w:jc w:val="both"/>
        <w:outlineLvl w:val="0"/>
        <w:rPr>
          <w:rFonts w:ascii="Calibri" w:hAnsi="Calibri" w:cs="Calibri"/>
          <w:b/>
          <w:sz w:val="26"/>
          <w:szCs w:val="26"/>
        </w:rPr>
      </w:pPr>
      <w:r w:rsidRPr="007E4FB8">
        <w:rPr>
          <w:rFonts w:ascii="Calibri" w:hAnsi="Calibri" w:cs="Calibri"/>
          <w:b/>
          <w:color w:val="4472C4" w:themeColor="accent1"/>
          <w:sz w:val="26"/>
          <w:szCs w:val="26"/>
        </w:rPr>
        <w:t xml:space="preserve">&gt; </w:t>
      </w:r>
      <w:r w:rsidR="008C5E94" w:rsidRPr="007E4FB8">
        <w:rPr>
          <w:rFonts w:ascii="Calibri" w:hAnsi="Calibri" w:cs="Calibri"/>
          <w:b/>
          <w:color w:val="4472C4" w:themeColor="accent1"/>
          <w:sz w:val="26"/>
          <w:szCs w:val="26"/>
        </w:rPr>
        <w:t xml:space="preserve">Education </w:t>
      </w:r>
    </w:p>
    <w:p w14:paraId="28D73511" w14:textId="1D481A28" w:rsidR="00E653B6" w:rsidRPr="007E4FB8" w:rsidRDefault="00E653B6" w:rsidP="00E653B6">
      <w:pPr>
        <w:tabs>
          <w:tab w:val="left" w:pos="1735"/>
        </w:tabs>
        <w:jc w:val="both"/>
        <w:outlineLvl w:val="0"/>
        <w:rPr>
          <w:rFonts w:ascii="Calibri" w:hAnsi="Calibri" w:cs="Calibr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E653B6" w:rsidRPr="007E4FB8" w14:paraId="7177EEB9" w14:textId="77777777" w:rsidTr="00E653B6">
        <w:tc>
          <w:tcPr>
            <w:tcW w:w="5035" w:type="dxa"/>
          </w:tcPr>
          <w:p w14:paraId="3F4B1646" w14:textId="48F58F70" w:rsidR="00E653B6" w:rsidRPr="007E4FB8" w:rsidRDefault="00E653B6" w:rsidP="00E653B6">
            <w:pPr>
              <w:tabs>
                <w:tab w:val="left" w:pos="1735"/>
              </w:tabs>
              <w:ind w:hanging="118"/>
              <w:jc w:val="both"/>
              <w:outlineLvl w:val="0"/>
              <w:rPr>
                <w:rFonts w:ascii="Calibri" w:hAnsi="Calibri" w:cs="Calibri"/>
                <w:sz w:val="21"/>
                <w:szCs w:val="21"/>
              </w:rPr>
            </w:pPr>
            <w:r w:rsidRPr="007E4FB8">
              <w:rPr>
                <w:rFonts w:ascii="Calibri" w:hAnsi="Calibri" w:cs="Calibri"/>
                <w:sz w:val="21"/>
                <w:szCs w:val="21"/>
              </w:rPr>
              <w:t>Langara College – Vancouver, Canada</w:t>
            </w:r>
          </w:p>
        </w:tc>
        <w:tc>
          <w:tcPr>
            <w:tcW w:w="5035" w:type="dxa"/>
          </w:tcPr>
          <w:p w14:paraId="3EA23FD7" w14:textId="230546B1" w:rsidR="00E653B6" w:rsidRPr="007E4FB8" w:rsidRDefault="00E653B6" w:rsidP="00E653B6">
            <w:pPr>
              <w:tabs>
                <w:tab w:val="left" w:pos="1735"/>
              </w:tabs>
              <w:ind w:right="-103"/>
              <w:jc w:val="right"/>
              <w:outlineLvl w:val="0"/>
              <w:rPr>
                <w:rFonts w:ascii="Calibri" w:hAnsi="Calibri" w:cs="Calibri"/>
                <w:sz w:val="21"/>
                <w:szCs w:val="21"/>
              </w:rPr>
            </w:pPr>
            <w:r w:rsidRPr="007E4FB8">
              <w:rPr>
                <w:rFonts w:ascii="Calibri" w:hAnsi="Calibri" w:cs="Calibri"/>
                <w:sz w:val="21"/>
                <w:szCs w:val="21"/>
              </w:rPr>
              <w:t>2017 – 2018</w:t>
            </w:r>
          </w:p>
        </w:tc>
      </w:tr>
    </w:tbl>
    <w:p w14:paraId="18F7238F" w14:textId="59D6B770" w:rsidR="000A5AE0" w:rsidRPr="007E4FB8" w:rsidRDefault="000A5AE0" w:rsidP="00A21985">
      <w:pPr>
        <w:jc w:val="both"/>
        <w:outlineLvl w:val="0"/>
        <w:rPr>
          <w:rFonts w:ascii="Calibri" w:hAnsi="Calibri" w:cs="Calibri"/>
          <w:sz w:val="21"/>
          <w:szCs w:val="21"/>
        </w:rPr>
      </w:pPr>
      <w:r w:rsidRPr="007E4FB8">
        <w:rPr>
          <w:rFonts w:ascii="Calibri" w:hAnsi="Calibri" w:cs="Calibri"/>
          <w:bCs/>
          <w:sz w:val="21"/>
          <w:szCs w:val="21"/>
        </w:rPr>
        <w:t>Post</w:t>
      </w:r>
      <w:r w:rsidRPr="007E4FB8">
        <w:rPr>
          <w:rFonts w:ascii="Calibri" w:hAnsi="Calibri" w:cs="Calibri"/>
          <w:sz w:val="21"/>
          <w:szCs w:val="21"/>
        </w:rPr>
        <w:t xml:space="preserve"> </w:t>
      </w:r>
      <w:r w:rsidRPr="007E4FB8">
        <w:rPr>
          <w:rFonts w:ascii="Calibri" w:hAnsi="Calibri" w:cs="Calibri"/>
          <w:bCs/>
          <w:sz w:val="21"/>
          <w:szCs w:val="21"/>
        </w:rPr>
        <w:t>Baccalaureate Diploma</w:t>
      </w:r>
      <w:r w:rsidR="00EE282C" w:rsidRPr="007E4FB8">
        <w:rPr>
          <w:rFonts w:ascii="Calibri" w:hAnsi="Calibri" w:cs="Calibri"/>
          <w:sz w:val="21"/>
          <w:szCs w:val="21"/>
        </w:rPr>
        <w:t xml:space="preserve">: </w:t>
      </w:r>
      <w:r w:rsidR="00CD23C9" w:rsidRPr="007E4FB8">
        <w:rPr>
          <w:rFonts w:ascii="Calibri" w:hAnsi="Calibri" w:cs="Calibri"/>
          <w:sz w:val="21"/>
          <w:szCs w:val="21"/>
        </w:rPr>
        <w:t>Web and Mobile App Design &amp; Development</w:t>
      </w:r>
    </w:p>
    <w:p w14:paraId="5E5341D5" w14:textId="493BA177" w:rsidR="006D31E8" w:rsidRPr="007E4FB8" w:rsidRDefault="006D31E8" w:rsidP="000D5FD2">
      <w:pPr>
        <w:pBdr>
          <w:bottom w:val="single" w:sz="4" w:space="1" w:color="auto"/>
        </w:pBdr>
        <w:jc w:val="both"/>
        <w:rPr>
          <w:rFonts w:ascii="Calibri" w:hAnsi="Calibri" w:cs="Calibri"/>
          <w:sz w:val="20"/>
          <w:szCs w:val="10"/>
        </w:rPr>
      </w:pPr>
    </w:p>
    <w:p w14:paraId="7446A4FC" w14:textId="5654D09D" w:rsidR="006378FC" w:rsidRPr="007E4FB8" w:rsidRDefault="000A5AE0" w:rsidP="00E653B6">
      <w:pPr>
        <w:jc w:val="both"/>
        <w:outlineLvl w:val="0"/>
        <w:rPr>
          <w:rFonts w:ascii="Calibri" w:hAnsi="Calibri" w:cs="Calibri"/>
          <w:b/>
          <w:color w:val="4472C4" w:themeColor="accent1"/>
          <w:sz w:val="26"/>
          <w:szCs w:val="26"/>
        </w:rPr>
      </w:pPr>
      <w:r w:rsidRPr="007E4FB8">
        <w:rPr>
          <w:rFonts w:ascii="Calibri" w:hAnsi="Calibri" w:cs="Calibri"/>
          <w:b/>
          <w:color w:val="4472C4" w:themeColor="accent1"/>
          <w:sz w:val="26"/>
          <w:szCs w:val="26"/>
        </w:rPr>
        <w:t xml:space="preserve">&gt; </w:t>
      </w:r>
      <w:r w:rsidR="002F7E81" w:rsidRPr="007E4FB8">
        <w:rPr>
          <w:rFonts w:ascii="Calibri" w:hAnsi="Calibri" w:cs="Calibri"/>
          <w:b/>
          <w:color w:val="4472C4" w:themeColor="accent1"/>
          <w:sz w:val="26"/>
          <w:szCs w:val="26"/>
        </w:rPr>
        <w:t>Summary / Skills</w:t>
      </w:r>
    </w:p>
    <w:p w14:paraId="0ED3F6DF" w14:textId="77777777" w:rsidR="00F72CD5" w:rsidRPr="007E4FB8" w:rsidRDefault="00F72CD5" w:rsidP="00B562EE">
      <w:pPr>
        <w:jc w:val="both"/>
        <w:rPr>
          <w:rFonts w:ascii="Calibri" w:hAnsi="Calibri" w:cs="Calibri"/>
          <w:b/>
          <w:sz w:val="20"/>
          <w:szCs w:val="22"/>
        </w:rPr>
      </w:pPr>
    </w:p>
    <w:p w14:paraId="114758D9" w14:textId="23BD791A" w:rsidR="002F7E81" w:rsidRPr="007E4FB8" w:rsidRDefault="002F7E81" w:rsidP="002F7E81">
      <w:pPr>
        <w:jc w:val="both"/>
        <w:rPr>
          <w:rFonts w:ascii="Calibri" w:hAnsi="Calibri" w:cs="Calibri"/>
          <w:sz w:val="21"/>
          <w:szCs w:val="21"/>
          <w:shd w:val="clear" w:color="auto" w:fill="FFFFFF"/>
        </w:rPr>
      </w:pPr>
      <w:r w:rsidRPr="007E4FB8">
        <w:rPr>
          <w:rFonts w:ascii="Calibri" w:hAnsi="Calibri" w:cs="Calibri"/>
          <w:sz w:val="21"/>
          <w:szCs w:val="21"/>
          <w:shd w:val="clear" w:color="auto" w:fill="FFFFFF"/>
        </w:rPr>
        <w:t>Web Developer with experience in consulting. I'm passionate about solving proble</w:t>
      </w:r>
      <w:r w:rsidR="00383A8E" w:rsidRPr="007E4FB8">
        <w:rPr>
          <w:rFonts w:ascii="Calibri" w:hAnsi="Calibri" w:cs="Calibri"/>
          <w:sz w:val="21"/>
          <w:szCs w:val="21"/>
          <w:shd w:val="clear" w:color="auto" w:fill="FFFFFF"/>
        </w:rPr>
        <w:t>ms,</w:t>
      </w:r>
      <w:r w:rsidRPr="007E4FB8">
        <w:rPr>
          <w:rFonts w:ascii="Calibri" w:hAnsi="Calibri" w:cs="Calibri"/>
          <w:sz w:val="21"/>
          <w:szCs w:val="21"/>
          <w:shd w:val="clear" w:color="auto" w:fill="FFFFFF"/>
        </w:rPr>
        <w:t xml:space="preserve"> </w:t>
      </w:r>
      <w:r w:rsidR="00F271D4" w:rsidRPr="007E4FB8">
        <w:rPr>
          <w:rFonts w:ascii="Calibri" w:hAnsi="Calibri" w:cs="Calibri"/>
          <w:sz w:val="21"/>
          <w:szCs w:val="21"/>
          <w:shd w:val="clear" w:color="auto" w:fill="FFFFFF"/>
        </w:rPr>
        <w:t>especially</w:t>
      </w:r>
      <w:r w:rsidRPr="007E4FB8">
        <w:rPr>
          <w:rFonts w:ascii="Calibri" w:hAnsi="Calibri" w:cs="Calibri"/>
          <w:sz w:val="21"/>
          <w:szCs w:val="21"/>
          <w:shd w:val="clear" w:color="auto" w:fill="FFFFFF"/>
        </w:rPr>
        <w:t xml:space="preserve"> if they require the development of web-based applications. </w:t>
      </w:r>
      <w:r w:rsidR="00383A8E" w:rsidRPr="007E4FB8">
        <w:rPr>
          <w:rFonts w:ascii="Calibri" w:hAnsi="Calibri" w:cs="Calibri"/>
          <w:sz w:val="21"/>
          <w:szCs w:val="21"/>
          <w:shd w:val="clear" w:color="auto" w:fill="FFFFFF"/>
        </w:rPr>
        <w:t>E</w:t>
      </w:r>
      <w:r w:rsidR="006378FC" w:rsidRPr="007E4FB8">
        <w:rPr>
          <w:rFonts w:ascii="Calibri" w:hAnsi="Calibri" w:cs="Calibri"/>
          <w:sz w:val="21"/>
          <w:szCs w:val="21"/>
          <w:shd w:val="clear" w:color="auto" w:fill="FFFFFF"/>
        </w:rPr>
        <w:t>xperience in JavaScript Frameworks</w:t>
      </w:r>
      <w:r w:rsidR="001755D1" w:rsidRPr="007E4FB8">
        <w:rPr>
          <w:rFonts w:ascii="Calibri" w:hAnsi="Calibri" w:cs="Calibri"/>
          <w:sz w:val="21"/>
          <w:szCs w:val="21"/>
          <w:shd w:val="clear" w:color="auto" w:fill="FFFFFF"/>
        </w:rPr>
        <w:t>, such as</w:t>
      </w:r>
      <w:r w:rsidR="006378FC" w:rsidRPr="007E4FB8">
        <w:rPr>
          <w:rFonts w:ascii="Calibri" w:hAnsi="Calibri" w:cs="Calibri"/>
          <w:sz w:val="21"/>
          <w:szCs w:val="21"/>
          <w:shd w:val="clear" w:color="auto" w:fill="FFFFFF"/>
        </w:rPr>
        <w:t xml:space="preserve"> Vue.JS, React.JS, Express.JS</w:t>
      </w:r>
      <w:r w:rsidR="001755D1" w:rsidRPr="007E4FB8">
        <w:rPr>
          <w:rFonts w:ascii="Calibri" w:hAnsi="Calibri" w:cs="Calibri"/>
          <w:sz w:val="21"/>
          <w:szCs w:val="21"/>
          <w:shd w:val="clear" w:color="auto" w:fill="FFFFFF"/>
        </w:rPr>
        <w:t>,</w:t>
      </w:r>
      <w:r w:rsidR="006378FC" w:rsidRPr="007E4FB8">
        <w:rPr>
          <w:rFonts w:ascii="Calibri" w:hAnsi="Calibri" w:cs="Calibri"/>
          <w:sz w:val="21"/>
          <w:szCs w:val="21"/>
          <w:shd w:val="clear" w:color="auto" w:fill="FFFFFF"/>
        </w:rPr>
        <w:t xml:space="preserve"> Node.JS</w:t>
      </w:r>
      <w:r w:rsidR="001755D1" w:rsidRPr="007E4FB8">
        <w:rPr>
          <w:rFonts w:ascii="Calibri" w:hAnsi="Calibri" w:cs="Calibri"/>
          <w:sz w:val="21"/>
          <w:szCs w:val="21"/>
          <w:shd w:val="clear" w:color="auto" w:fill="FFFFFF"/>
        </w:rPr>
        <w:t>,</w:t>
      </w:r>
      <w:r w:rsidR="006378FC" w:rsidRPr="007E4FB8">
        <w:rPr>
          <w:rFonts w:ascii="Calibri" w:hAnsi="Calibri" w:cs="Calibri"/>
          <w:sz w:val="21"/>
          <w:szCs w:val="21"/>
          <w:shd w:val="clear" w:color="auto" w:fill="FFFFFF"/>
        </w:rPr>
        <w:t xml:space="preserve"> and associated web technologies</w:t>
      </w:r>
      <w:r w:rsidR="001755D1" w:rsidRPr="007E4FB8">
        <w:rPr>
          <w:rFonts w:ascii="Calibri" w:hAnsi="Calibri" w:cs="Calibri"/>
          <w:sz w:val="21"/>
          <w:szCs w:val="21"/>
          <w:shd w:val="clear" w:color="auto" w:fill="FFFFFF"/>
        </w:rPr>
        <w:t xml:space="preserve"> </w:t>
      </w:r>
      <w:r w:rsidR="00C8151C" w:rsidRPr="007E4FB8">
        <w:rPr>
          <w:rFonts w:ascii="Calibri" w:hAnsi="Calibri" w:cs="Calibri"/>
          <w:sz w:val="21"/>
          <w:szCs w:val="21"/>
          <w:shd w:val="clear" w:color="auto" w:fill="FFFFFF"/>
        </w:rPr>
        <w:t>(</w:t>
      </w:r>
      <w:r w:rsidR="006378FC" w:rsidRPr="007E4FB8">
        <w:rPr>
          <w:rFonts w:ascii="Calibri" w:hAnsi="Calibri" w:cs="Calibri"/>
          <w:sz w:val="21"/>
          <w:szCs w:val="21"/>
          <w:shd w:val="clear" w:color="auto" w:fill="FFFFFF"/>
        </w:rPr>
        <w:t xml:space="preserve">HTML, CSS, and </w:t>
      </w:r>
      <w:r w:rsidR="0066198D" w:rsidRPr="007E4FB8">
        <w:rPr>
          <w:rFonts w:ascii="Calibri" w:hAnsi="Calibri" w:cs="Calibri"/>
          <w:sz w:val="21"/>
          <w:szCs w:val="21"/>
          <w:shd w:val="clear" w:color="auto" w:fill="FFFFFF"/>
        </w:rPr>
        <w:t>j</w:t>
      </w:r>
      <w:r w:rsidR="006378FC" w:rsidRPr="007E4FB8">
        <w:rPr>
          <w:rFonts w:ascii="Calibri" w:hAnsi="Calibri" w:cs="Calibri"/>
          <w:sz w:val="21"/>
          <w:szCs w:val="21"/>
          <w:shd w:val="clear" w:color="auto" w:fill="FFFFFF"/>
        </w:rPr>
        <w:t>Query</w:t>
      </w:r>
      <w:r w:rsidR="00C8151C" w:rsidRPr="007E4FB8">
        <w:rPr>
          <w:rFonts w:ascii="Calibri" w:hAnsi="Calibri" w:cs="Calibri"/>
          <w:sz w:val="21"/>
          <w:szCs w:val="21"/>
          <w:shd w:val="clear" w:color="auto" w:fill="FFFFFF"/>
        </w:rPr>
        <w:t>)</w:t>
      </w:r>
      <w:r w:rsidR="006378FC" w:rsidRPr="007E4FB8">
        <w:rPr>
          <w:rFonts w:ascii="Calibri" w:hAnsi="Calibri" w:cs="Calibri"/>
          <w:sz w:val="21"/>
          <w:szCs w:val="21"/>
          <w:shd w:val="clear" w:color="auto" w:fill="FFFFFF"/>
        </w:rPr>
        <w:t xml:space="preserve">. </w:t>
      </w:r>
      <w:r w:rsidR="00421450" w:rsidRPr="007E4FB8">
        <w:rPr>
          <w:rFonts w:ascii="Calibri" w:hAnsi="Calibri" w:cs="Calibri"/>
          <w:sz w:val="21"/>
          <w:szCs w:val="21"/>
          <w:shd w:val="clear" w:color="auto" w:fill="FFFFFF"/>
        </w:rPr>
        <w:t>I also worked on mobile app development using native technologies like: Java (Android) and Swift (iOS).</w:t>
      </w:r>
    </w:p>
    <w:p w14:paraId="18531B89" w14:textId="77777777" w:rsidR="002F7E81" w:rsidRPr="007E4FB8" w:rsidRDefault="002F7E81" w:rsidP="002F7E81">
      <w:pPr>
        <w:jc w:val="both"/>
        <w:rPr>
          <w:rFonts w:ascii="Calibri" w:hAnsi="Calibri" w:cs="Calibri"/>
          <w:sz w:val="21"/>
          <w:szCs w:val="21"/>
          <w:shd w:val="clear" w:color="auto" w:fill="FFFFFF"/>
        </w:rPr>
      </w:pPr>
    </w:p>
    <w:p w14:paraId="6878985E" w14:textId="66FE9CDA" w:rsidR="001F463A" w:rsidRPr="007E4FB8" w:rsidRDefault="002F7E81" w:rsidP="001F463A">
      <w:pPr>
        <w:jc w:val="both"/>
        <w:rPr>
          <w:rFonts w:ascii="Calibri" w:hAnsi="Calibri" w:cs="Calibri"/>
          <w:sz w:val="21"/>
          <w:szCs w:val="21"/>
          <w:shd w:val="clear" w:color="auto" w:fill="FFFFFF"/>
        </w:rPr>
      </w:pPr>
      <w:r w:rsidRPr="007E4FB8">
        <w:rPr>
          <w:rFonts w:ascii="Calibri" w:hAnsi="Calibri" w:cs="Calibri"/>
          <w:sz w:val="21"/>
          <w:szCs w:val="21"/>
          <w:shd w:val="clear" w:color="auto" w:fill="FFFFFF"/>
        </w:rPr>
        <w:t xml:space="preserve">My </w:t>
      </w:r>
      <w:r w:rsidR="006378FC" w:rsidRPr="007E4FB8">
        <w:rPr>
          <w:rFonts w:ascii="Calibri" w:hAnsi="Calibri" w:cs="Calibri"/>
          <w:sz w:val="21"/>
          <w:szCs w:val="21"/>
          <w:shd w:val="clear" w:color="auto" w:fill="FFFFFF"/>
        </w:rPr>
        <w:t xml:space="preserve">most recent experience </w:t>
      </w:r>
      <w:r w:rsidR="002A7A58" w:rsidRPr="007E4FB8">
        <w:rPr>
          <w:rFonts w:ascii="Calibri" w:hAnsi="Calibri" w:cs="Calibri"/>
          <w:sz w:val="21"/>
          <w:szCs w:val="21"/>
          <w:shd w:val="clear" w:color="auto" w:fill="FFFFFF"/>
        </w:rPr>
        <w:t>has been with</w:t>
      </w:r>
      <w:r w:rsidR="006378FC" w:rsidRPr="007E4FB8">
        <w:rPr>
          <w:rFonts w:ascii="Calibri" w:hAnsi="Calibri" w:cs="Calibri"/>
          <w:sz w:val="21"/>
          <w:szCs w:val="21"/>
          <w:shd w:val="clear" w:color="auto" w:fill="FFFFFF"/>
        </w:rPr>
        <w:t xml:space="preserve"> PHP/JavaScript/</w:t>
      </w:r>
      <w:r w:rsidR="0066198D" w:rsidRPr="007E4FB8">
        <w:rPr>
          <w:rFonts w:ascii="Calibri" w:hAnsi="Calibri" w:cs="Calibri"/>
          <w:sz w:val="21"/>
          <w:szCs w:val="21"/>
          <w:shd w:val="clear" w:color="auto" w:fill="FFFFFF"/>
        </w:rPr>
        <w:t>AJAX/jQ</w:t>
      </w:r>
      <w:r w:rsidR="006378FC" w:rsidRPr="007E4FB8">
        <w:rPr>
          <w:rFonts w:ascii="Calibri" w:hAnsi="Calibri" w:cs="Calibri"/>
          <w:sz w:val="21"/>
          <w:szCs w:val="21"/>
          <w:shd w:val="clear" w:color="auto" w:fill="FFFFFF"/>
        </w:rPr>
        <w:t>uery/CSS developing a Custom Theme for WordPress/Woo</w:t>
      </w:r>
      <w:r w:rsidR="0066198D" w:rsidRPr="007E4FB8">
        <w:rPr>
          <w:rFonts w:ascii="Calibri" w:hAnsi="Calibri" w:cs="Calibri"/>
          <w:sz w:val="21"/>
          <w:szCs w:val="21"/>
          <w:shd w:val="clear" w:color="auto" w:fill="FFFFFF"/>
        </w:rPr>
        <w:t>C</w:t>
      </w:r>
      <w:r w:rsidR="006378FC" w:rsidRPr="007E4FB8">
        <w:rPr>
          <w:rFonts w:ascii="Calibri" w:hAnsi="Calibri" w:cs="Calibri"/>
          <w:sz w:val="21"/>
          <w:szCs w:val="21"/>
          <w:shd w:val="clear" w:color="auto" w:fill="FFFFFF"/>
        </w:rPr>
        <w:t>ommerce website</w:t>
      </w:r>
      <w:r w:rsidR="003717C0" w:rsidRPr="007E4FB8">
        <w:rPr>
          <w:rFonts w:ascii="Calibri" w:hAnsi="Calibri" w:cs="Calibri"/>
          <w:sz w:val="21"/>
          <w:szCs w:val="21"/>
          <w:shd w:val="clear" w:color="auto" w:fill="FFFFFF"/>
        </w:rPr>
        <w:t xml:space="preserve"> and implementation of business rules</w:t>
      </w:r>
      <w:r w:rsidR="006378FC" w:rsidRPr="007E4FB8">
        <w:rPr>
          <w:rFonts w:ascii="Calibri" w:hAnsi="Calibri" w:cs="Calibri"/>
          <w:sz w:val="21"/>
          <w:szCs w:val="21"/>
          <w:shd w:val="clear" w:color="auto" w:fill="FFFFFF"/>
        </w:rPr>
        <w:t>.</w:t>
      </w:r>
      <w:r w:rsidR="0066198D" w:rsidRPr="007E4FB8">
        <w:rPr>
          <w:rFonts w:ascii="Calibri" w:hAnsi="Calibri" w:cs="Calibri"/>
          <w:sz w:val="21"/>
          <w:szCs w:val="21"/>
          <w:shd w:val="clear" w:color="auto" w:fill="FFFFFF"/>
        </w:rPr>
        <w:t xml:space="preserve"> I have a personal interest in Python and Django which I study on my personal time</w:t>
      </w:r>
      <w:r w:rsidRPr="007E4FB8">
        <w:rPr>
          <w:rFonts w:ascii="Calibri" w:hAnsi="Calibri" w:cs="Calibri"/>
          <w:sz w:val="21"/>
          <w:szCs w:val="21"/>
          <w:shd w:val="clear" w:color="auto" w:fill="FFFFFF"/>
        </w:rPr>
        <w:t xml:space="preserve"> and develop personal project</w:t>
      </w:r>
      <w:r w:rsidR="001F463A" w:rsidRPr="007E4FB8">
        <w:rPr>
          <w:rFonts w:ascii="Calibri" w:hAnsi="Calibri" w:cs="Calibri"/>
          <w:sz w:val="21"/>
          <w:szCs w:val="21"/>
          <w:shd w:val="clear" w:color="auto" w:fill="FFFFFF"/>
        </w:rPr>
        <w:t>s</w:t>
      </w:r>
      <w:r w:rsidRPr="007E4FB8">
        <w:rPr>
          <w:rFonts w:ascii="Calibri" w:hAnsi="Calibri" w:cs="Calibri"/>
          <w:sz w:val="21"/>
          <w:szCs w:val="21"/>
          <w:shd w:val="clear" w:color="auto" w:fill="FFFFFF"/>
        </w:rPr>
        <w:t>.</w:t>
      </w:r>
    </w:p>
    <w:p w14:paraId="5CC0DC20" w14:textId="77777777" w:rsidR="001F463A" w:rsidRPr="007E4FB8" w:rsidRDefault="001F463A" w:rsidP="001F463A">
      <w:pPr>
        <w:jc w:val="both"/>
        <w:rPr>
          <w:rFonts w:ascii="Calibri" w:hAnsi="Calibri" w:cs="Calibri"/>
          <w:sz w:val="21"/>
          <w:szCs w:val="21"/>
          <w:shd w:val="clear" w:color="auto" w:fill="FFFFFF"/>
        </w:rPr>
      </w:pPr>
    </w:p>
    <w:p w14:paraId="24FDD3E6" w14:textId="713B0F75" w:rsidR="007543CA" w:rsidRPr="007E4FB8" w:rsidRDefault="0010240D" w:rsidP="002018DA">
      <w:pPr>
        <w:pBdr>
          <w:bottom w:val="single" w:sz="4" w:space="1" w:color="auto"/>
        </w:pBdr>
        <w:outlineLvl w:val="0"/>
        <w:rPr>
          <w:rFonts w:ascii="Calibri" w:hAnsi="Calibri" w:cs="Calibri"/>
          <w:sz w:val="21"/>
          <w:szCs w:val="21"/>
          <w:shd w:val="clear" w:color="auto" w:fill="FFFFFF"/>
        </w:rPr>
      </w:pPr>
      <w:r w:rsidRPr="007E4FB8">
        <w:rPr>
          <w:rFonts w:ascii="Calibri" w:hAnsi="Calibri" w:cs="Calibri"/>
          <w:sz w:val="21"/>
          <w:szCs w:val="21"/>
          <w:shd w:val="clear" w:color="auto" w:fill="FFFFFF"/>
        </w:rPr>
        <w:t>Relevant experience in Pre-Sales/Product Marketing in the Telecom sector with OSS solutions (Operational Support Systems – Telecom Network Management Applications). Worked as a consultant, analyzing scenarios, preparing proposals and presenting projects, products, and solutions to clients. Past experience in companies like Nokia, Siemens, and Alcatel.</w:t>
      </w:r>
    </w:p>
    <w:p w14:paraId="39EF9CB3" w14:textId="77777777" w:rsidR="0048250D" w:rsidRPr="007E4FB8" w:rsidRDefault="0048250D" w:rsidP="002018DA">
      <w:pPr>
        <w:pBdr>
          <w:bottom w:val="single" w:sz="4" w:space="1" w:color="auto"/>
        </w:pBdr>
        <w:outlineLvl w:val="0"/>
        <w:rPr>
          <w:rFonts w:ascii="Calibri" w:hAnsi="Calibri" w:cs="Calibri"/>
          <w:b/>
          <w:sz w:val="20"/>
          <w:szCs w:val="10"/>
          <w:u w:val="single"/>
        </w:rPr>
      </w:pPr>
    </w:p>
    <w:p w14:paraId="59E36039" w14:textId="51E331F9" w:rsidR="00246747" w:rsidRPr="007E4FB8" w:rsidRDefault="000A5AE0" w:rsidP="00E653B6">
      <w:pPr>
        <w:jc w:val="both"/>
        <w:outlineLvl w:val="0"/>
        <w:rPr>
          <w:rFonts w:ascii="Calibri" w:hAnsi="Calibri" w:cs="Calibri"/>
          <w:b/>
          <w:color w:val="4472C4" w:themeColor="accent1"/>
          <w:sz w:val="26"/>
          <w:szCs w:val="26"/>
        </w:rPr>
      </w:pPr>
      <w:r w:rsidRPr="007E4FB8">
        <w:rPr>
          <w:rFonts w:ascii="Calibri" w:hAnsi="Calibri" w:cs="Calibri"/>
          <w:b/>
          <w:color w:val="4472C4" w:themeColor="accent1"/>
          <w:sz w:val="26"/>
          <w:szCs w:val="26"/>
        </w:rPr>
        <w:t xml:space="preserve">&gt; </w:t>
      </w:r>
      <w:r w:rsidR="00E01961" w:rsidRPr="007E4FB8">
        <w:rPr>
          <w:rFonts w:ascii="Calibri" w:hAnsi="Calibri" w:cs="Calibri"/>
          <w:b/>
          <w:color w:val="4472C4" w:themeColor="accent1"/>
          <w:sz w:val="26"/>
          <w:szCs w:val="26"/>
        </w:rPr>
        <w:t xml:space="preserve">Professional </w:t>
      </w:r>
      <w:r w:rsidR="00246747" w:rsidRPr="007E4FB8">
        <w:rPr>
          <w:rFonts w:ascii="Calibri" w:hAnsi="Calibri" w:cs="Calibri"/>
          <w:b/>
          <w:color w:val="4472C4" w:themeColor="accent1"/>
          <w:sz w:val="26"/>
          <w:szCs w:val="26"/>
        </w:rPr>
        <w:t>Experi</w:t>
      </w:r>
      <w:r w:rsidR="00AC7CAD" w:rsidRPr="007E4FB8">
        <w:rPr>
          <w:rFonts w:ascii="Calibri" w:hAnsi="Calibri" w:cs="Calibri"/>
          <w:b/>
          <w:color w:val="4472C4" w:themeColor="accent1"/>
          <w:sz w:val="26"/>
          <w:szCs w:val="26"/>
        </w:rPr>
        <w:t>ence</w:t>
      </w:r>
    </w:p>
    <w:p w14:paraId="02EF4706" w14:textId="69DC9749" w:rsidR="00246747" w:rsidRPr="007E4FB8" w:rsidRDefault="00246747" w:rsidP="009A7DD1">
      <w:pPr>
        <w:outlineLvl w:val="0"/>
        <w:rPr>
          <w:rFonts w:ascii="Calibri" w:hAnsi="Calibri" w:cs="Calibri"/>
          <w:b/>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B2C82" w:rsidRPr="007E4FB8" w14:paraId="46788EC3" w14:textId="77777777" w:rsidTr="00670223">
        <w:tc>
          <w:tcPr>
            <w:tcW w:w="5035" w:type="dxa"/>
          </w:tcPr>
          <w:p w14:paraId="5A169EFA" w14:textId="6A5AD2A5" w:rsidR="00CB2C82" w:rsidRPr="007E4FB8" w:rsidRDefault="00CB2C82" w:rsidP="00670223">
            <w:pPr>
              <w:ind w:left="-118"/>
              <w:rPr>
                <w:rFonts w:ascii="Calibri" w:hAnsi="Calibri" w:cs="Calibri"/>
                <w:b/>
                <w:sz w:val="26"/>
                <w:szCs w:val="26"/>
              </w:rPr>
            </w:pPr>
            <w:r w:rsidRPr="007E4FB8">
              <w:rPr>
                <w:rFonts w:ascii="Calibri" w:hAnsi="Calibri" w:cs="Calibri"/>
                <w:b/>
                <w:sz w:val="26"/>
                <w:szCs w:val="26"/>
              </w:rPr>
              <w:t>W</w:t>
            </w:r>
            <w:r w:rsidR="00E01961" w:rsidRPr="007E4FB8">
              <w:rPr>
                <w:rFonts w:ascii="Calibri" w:hAnsi="Calibri" w:cs="Calibri"/>
                <w:b/>
                <w:sz w:val="26"/>
                <w:szCs w:val="26"/>
              </w:rPr>
              <w:t>EB</w:t>
            </w:r>
            <w:r w:rsidRPr="007E4FB8">
              <w:rPr>
                <w:rFonts w:ascii="Calibri" w:hAnsi="Calibri" w:cs="Calibri"/>
                <w:b/>
                <w:sz w:val="26"/>
                <w:szCs w:val="26"/>
              </w:rPr>
              <w:t>242 M</w:t>
            </w:r>
            <w:r w:rsidR="00E01961" w:rsidRPr="007E4FB8">
              <w:rPr>
                <w:rFonts w:ascii="Calibri" w:hAnsi="Calibri" w:cs="Calibri"/>
                <w:b/>
                <w:sz w:val="26"/>
                <w:szCs w:val="26"/>
              </w:rPr>
              <w:t>EDIA</w:t>
            </w:r>
            <w:r w:rsidR="00607C84" w:rsidRPr="007E4FB8">
              <w:rPr>
                <w:rFonts w:ascii="Calibri" w:hAnsi="Calibri" w:cs="Calibri"/>
                <w:b/>
                <w:sz w:val="26"/>
                <w:szCs w:val="26"/>
              </w:rPr>
              <w:t>, Vancouver – Canada</w:t>
            </w:r>
          </w:p>
        </w:tc>
        <w:tc>
          <w:tcPr>
            <w:tcW w:w="5035" w:type="dxa"/>
          </w:tcPr>
          <w:p w14:paraId="30DDC26D" w14:textId="2E43535E" w:rsidR="00CB2C82" w:rsidRPr="007E4FB8" w:rsidRDefault="00CB2C82" w:rsidP="00670223">
            <w:pPr>
              <w:ind w:right="-103"/>
              <w:jc w:val="right"/>
              <w:rPr>
                <w:rFonts w:ascii="Calibri" w:hAnsi="Calibri" w:cs="Calibri"/>
                <w:b/>
                <w:sz w:val="26"/>
                <w:szCs w:val="26"/>
              </w:rPr>
            </w:pPr>
            <w:r w:rsidRPr="007E4FB8">
              <w:rPr>
                <w:rFonts w:ascii="Calibri" w:hAnsi="Calibri" w:cs="Calibri"/>
                <w:b/>
                <w:sz w:val="26"/>
                <w:szCs w:val="26"/>
              </w:rPr>
              <w:t>Apr</w:t>
            </w:r>
            <w:r w:rsidR="00F42749" w:rsidRPr="007E4FB8">
              <w:rPr>
                <w:rFonts w:ascii="Calibri" w:hAnsi="Calibri" w:cs="Calibri"/>
                <w:b/>
                <w:sz w:val="26"/>
                <w:szCs w:val="26"/>
              </w:rPr>
              <w:t xml:space="preserve"> </w:t>
            </w:r>
            <w:r w:rsidRPr="007E4FB8">
              <w:rPr>
                <w:rFonts w:ascii="Calibri" w:hAnsi="Calibri" w:cs="Calibri"/>
                <w:b/>
                <w:sz w:val="26"/>
                <w:szCs w:val="26"/>
              </w:rPr>
              <w:t xml:space="preserve">2019 – current </w:t>
            </w:r>
          </w:p>
        </w:tc>
      </w:tr>
    </w:tbl>
    <w:p w14:paraId="7B743519" w14:textId="7E2FDF4E" w:rsidR="00CB2C82" w:rsidRPr="007E4FB8" w:rsidRDefault="00CB2C82" w:rsidP="00CB2C82">
      <w:pPr>
        <w:suppressAutoHyphens/>
        <w:outlineLvl w:val="0"/>
        <w:rPr>
          <w:rFonts w:ascii="Calibri" w:hAnsi="Calibri" w:cs="Calibri"/>
          <w:sz w:val="20"/>
          <w:szCs w:val="20"/>
          <w:lang w:eastAsia="zh-CN"/>
        </w:rPr>
      </w:pPr>
      <w:r w:rsidRPr="007E4FB8">
        <w:rPr>
          <w:rFonts w:ascii="Calibri" w:hAnsi="Calibri" w:cs="Calibri"/>
          <w:sz w:val="20"/>
          <w:szCs w:val="20"/>
          <w:lang w:eastAsia="zh-CN"/>
        </w:rPr>
        <w:t>Vancouver based Web Design and Development company</w:t>
      </w:r>
    </w:p>
    <w:p w14:paraId="4FE0666C" w14:textId="5942D917" w:rsidR="00CB2C82" w:rsidRPr="007E4FB8" w:rsidRDefault="00CB2C82" w:rsidP="009A7DD1">
      <w:pPr>
        <w:outlineLvl w:val="0"/>
        <w:rPr>
          <w:rFonts w:ascii="Calibri" w:hAnsi="Calibri" w:cs="Calibri"/>
          <w:b/>
          <w:sz w:val="20"/>
          <w:szCs w:val="20"/>
          <w:u w:val="single"/>
        </w:rPr>
      </w:pPr>
    </w:p>
    <w:p w14:paraId="2BA77614" w14:textId="204E2F58" w:rsidR="002875A7" w:rsidRPr="007E4FB8" w:rsidRDefault="002875A7" w:rsidP="002875A7">
      <w:pPr>
        <w:rPr>
          <w:rFonts w:ascii="Calibri" w:hAnsi="Calibri" w:cs="Calibri"/>
          <w:b/>
          <w:sz w:val="21"/>
          <w:szCs w:val="21"/>
        </w:rPr>
      </w:pPr>
      <w:r w:rsidRPr="007E4FB8">
        <w:rPr>
          <w:rFonts w:ascii="Calibri" w:hAnsi="Calibri" w:cs="Calibri"/>
          <w:b/>
          <w:sz w:val="21"/>
          <w:szCs w:val="21"/>
        </w:rPr>
        <w:t>Web Developer</w:t>
      </w:r>
    </w:p>
    <w:p w14:paraId="52E6D884" w14:textId="2D8280FB" w:rsidR="0048250D" w:rsidRPr="0048250D" w:rsidRDefault="0048250D" w:rsidP="0048250D">
      <w:pPr>
        <w:outlineLvl w:val="0"/>
        <w:rPr>
          <w:rFonts w:ascii="Calibri" w:hAnsi="Calibri" w:cs="Calibri"/>
          <w:sz w:val="21"/>
          <w:szCs w:val="21"/>
        </w:rPr>
      </w:pPr>
      <w:r w:rsidRPr="0048250D">
        <w:rPr>
          <w:rFonts w:ascii="Calibri" w:hAnsi="Calibri" w:cs="Calibri"/>
          <w:sz w:val="21"/>
          <w:szCs w:val="21"/>
        </w:rPr>
        <w:t xml:space="preserve">This is a contractor position where I am called on-demand to: </w:t>
      </w:r>
    </w:p>
    <w:p w14:paraId="1831E8AF" w14:textId="7EC36B99" w:rsidR="00CB2C82" w:rsidRPr="0048250D" w:rsidRDefault="0048250D" w:rsidP="0048250D">
      <w:pPr>
        <w:pStyle w:val="ListParagraph"/>
        <w:numPr>
          <w:ilvl w:val="0"/>
          <w:numId w:val="16"/>
        </w:numPr>
        <w:outlineLvl w:val="0"/>
        <w:rPr>
          <w:rFonts w:ascii="Calibri" w:hAnsi="Calibri" w:cs="Calibri"/>
          <w:sz w:val="21"/>
          <w:szCs w:val="21"/>
        </w:rPr>
      </w:pPr>
      <w:r w:rsidRPr="0048250D">
        <w:rPr>
          <w:rFonts w:ascii="Calibri" w:hAnsi="Calibri" w:cs="Calibri"/>
          <w:sz w:val="21"/>
          <w:szCs w:val="21"/>
        </w:rPr>
        <w:t>update of plugins</w:t>
      </w:r>
      <w:r>
        <w:rPr>
          <w:rFonts w:ascii="Calibri" w:hAnsi="Calibri" w:cs="Calibri"/>
          <w:sz w:val="21"/>
          <w:szCs w:val="21"/>
        </w:rPr>
        <w:t xml:space="preserve"> / </w:t>
      </w:r>
      <w:r w:rsidRPr="0048250D">
        <w:rPr>
          <w:rFonts w:ascii="Calibri" w:hAnsi="Calibri" w:cs="Calibri"/>
          <w:sz w:val="21"/>
          <w:szCs w:val="21"/>
        </w:rPr>
        <w:t>update WooCommerce sites</w:t>
      </w:r>
      <w:r>
        <w:rPr>
          <w:rFonts w:ascii="Calibri" w:hAnsi="Calibri" w:cs="Calibri"/>
          <w:sz w:val="21"/>
          <w:szCs w:val="21"/>
        </w:rPr>
        <w:t xml:space="preserve"> / </w:t>
      </w:r>
      <w:r w:rsidRPr="0048250D">
        <w:rPr>
          <w:rFonts w:ascii="Calibri" w:hAnsi="Calibri" w:cs="Calibri"/>
          <w:sz w:val="21"/>
          <w:szCs w:val="21"/>
        </w:rPr>
        <w:t>development (PHP) new features</w:t>
      </w:r>
      <w:r>
        <w:rPr>
          <w:rFonts w:ascii="Calibri" w:hAnsi="Calibri" w:cs="Calibri"/>
          <w:sz w:val="21"/>
          <w:szCs w:val="21"/>
        </w:rPr>
        <w:t xml:space="preserve"> and </w:t>
      </w:r>
      <w:r w:rsidRPr="0048250D">
        <w:rPr>
          <w:rFonts w:ascii="Calibri" w:hAnsi="Calibri" w:cs="Calibri"/>
          <w:sz w:val="21"/>
          <w:szCs w:val="21"/>
        </w:rPr>
        <w:t>Child Themes</w:t>
      </w:r>
    </w:p>
    <w:p w14:paraId="0D233CF1" w14:textId="77777777" w:rsidR="0048250D" w:rsidRPr="0048250D" w:rsidRDefault="0048250D" w:rsidP="0048250D">
      <w:pPr>
        <w:outlineLvl w:val="0"/>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0E2EF8" w:rsidRPr="007E4FB8" w14:paraId="209B6B55" w14:textId="77777777" w:rsidTr="000E2EF8">
        <w:tc>
          <w:tcPr>
            <w:tcW w:w="5035" w:type="dxa"/>
          </w:tcPr>
          <w:p w14:paraId="20667956" w14:textId="7F8D7E90" w:rsidR="000E2EF8" w:rsidRPr="007E4FB8" w:rsidRDefault="000E2EF8" w:rsidP="000E2EF8">
            <w:pPr>
              <w:ind w:left="-118"/>
              <w:rPr>
                <w:rFonts w:ascii="Calibri" w:hAnsi="Calibri" w:cs="Calibri"/>
                <w:b/>
                <w:sz w:val="26"/>
                <w:szCs w:val="26"/>
              </w:rPr>
            </w:pPr>
            <w:r w:rsidRPr="007E4FB8">
              <w:rPr>
                <w:rFonts w:ascii="Calibri" w:hAnsi="Calibri" w:cs="Calibri"/>
                <w:b/>
                <w:sz w:val="26"/>
                <w:szCs w:val="26"/>
              </w:rPr>
              <w:t>2G</w:t>
            </w:r>
            <w:r w:rsidR="00E01961" w:rsidRPr="007E4FB8">
              <w:rPr>
                <w:rFonts w:ascii="Calibri" w:hAnsi="Calibri" w:cs="Calibri"/>
                <w:b/>
                <w:sz w:val="26"/>
                <w:szCs w:val="26"/>
              </w:rPr>
              <w:t>UYS</w:t>
            </w:r>
            <w:r w:rsidRPr="007E4FB8">
              <w:rPr>
                <w:rFonts w:ascii="Calibri" w:hAnsi="Calibri" w:cs="Calibri"/>
                <w:b/>
                <w:sz w:val="26"/>
                <w:szCs w:val="26"/>
              </w:rPr>
              <w:t xml:space="preserve"> </w:t>
            </w:r>
            <w:r w:rsidR="00E01961" w:rsidRPr="007E4FB8">
              <w:rPr>
                <w:rFonts w:ascii="Calibri" w:hAnsi="Calibri" w:cs="Calibri"/>
                <w:b/>
                <w:sz w:val="26"/>
                <w:szCs w:val="26"/>
              </w:rPr>
              <w:t>WITH KNIVES</w:t>
            </w:r>
            <w:r w:rsidR="00607C84" w:rsidRPr="007E4FB8">
              <w:rPr>
                <w:rFonts w:ascii="Calibri" w:hAnsi="Calibri" w:cs="Calibri"/>
                <w:b/>
                <w:sz w:val="26"/>
                <w:szCs w:val="26"/>
              </w:rPr>
              <w:t>, Vancouver – Canada</w:t>
            </w:r>
          </w:p>
        </w:tc>
        <w:tc>
          <w:tcPr>
            <w:tcW w:w="5035" w:type="dxa"/>
          </w:tcPr>
          <w:p w14:paraId="164999BB" w14:textId="235F7C92" w:rsidR="000E2EF8" w:rsidRPr="007E4FB8" w:rsidRDefault="000E2EF8" w:rsidP="000E2EF8">
            <w:pPr>
              <w:ind w:right="-103"/>
              <w:jc w:val="right"/>
              <w:rPr>
                <w:rFonts w:ascii="Calibri" w:hAnsi="Calibri" w:cs="Calibri"/>
                <w:b/>
                <w:sz w:val="26"/>
                <w:szCs w:val="26"/>
              </w:rPr>
            </w:pPr>
            <w:r w:rsidRPr="007E4FB8">
              <w:rPr>
                <w:rFonts w:ascii="Calibri" w:hAnsi="Calibri" w:cs="Calibri"/>
                <w:b/>
                <w:sz w:val="26"/>
                <w:szCs w:val="26"/>
              </w:rPr>
              <w:t>Oct</w:t>
            </w:r>
            <w:r w:rsidR="00F42749" w:rsidRPr="007E4FB8">
              <w:rPr>
                <w:rFonts w:ascii="Calibri" w:hAnsi="Calibri" w:cs="Calibri"/>
                <w:b/>
                <w:sz w:val="26"/>
                <w:szCs w:val="26"/>
              </w:rPr>
              <w:t xml:space="preserve"> </w:t>
            </w:r>
            <w:r w:rsidRPr="007E4FB8">
              <w:rPr>
                <w:rFonts w:ascii="Calibri" w:hAnsi="Calibri" w:cs="Calibri"/>
                <w:b/>
                <w:sz w:val="26"/>
                <w:szCs w:val="26"/>
              </w:rPr>
              <w:t>2018 – Apr</w:t>
            </w:r>
            <w:r w:rsidR="00F42749" w:rsidRPr="007E4FB8">
              <w:rPr>
                <w:rFonts w:ascii="Calibri" w:hAnsi="Calibri" w:cs="Calibri"/>
                <w:b/>
                <w:sz w:val="26"/>
                <w:szCs w:val="26"/>
              </w:rPr>
              <w:t xml:space="preserve"> </w:t>
            </w:r>
            <w:r w:rsidRPr="007E4FB8">
              <w:rPr>
                <w:rFonts w:ascii="Calibri" w:hAnsi="Calibri" w:cs="Calibri"/>
                <w:b/>
                <w:sz w:val="26"/>
                <w:szCs w:val="26"/>
              </w:rPr>
              <w:t>2019</w:t>
            </w:r>
          </w:p>
        </w:tc>
      </w:tr>
    </w:tbl>
    <w:p w14:paraId="20B75E7E" w14:textId="31D7F398" w:rsidR="00683328" w:rsidRPr="007E4FB8" w:rsidRDefault="00683328" w:rsidP="00683328">
      <w:pPr>
        <w:rPr>
          <w:rFonts w:ascii="Calibri" w:hAnsi="Calibri" w:cs="Calibri"/>
          <w:sz w:val="20"/>
          <w:szCs w:val="16"/>
        </w:rPr>
      </w:pPr>
      <w:r w:rsidRPr="007E4FB8">
        <w:rPr>
          <w:rFonts w:ascii="Calibri" w:hAnsi="Calibri" w:cs="Calibri"/>
          <w:sz w:val="20"/>
          <w:szCs w:val="16"/>
        </w:rPr>
        <w:t xml:space="preserve">Vancouver born and </w:t>
      </w:r>
      <w:r w:rsidR="004E7832" w:rsidRPr="007E4FB8">
        <w:rPr>
          <w:rFonts w:ascii="Calibri" w:hAnsi="Calibri" w:cs="Calibri"/>
          <w:sz w:val="20"/>
          <w:szCs w:val="16"/>
        </w:rPr>
        <w:t>raised</w:t>
      </w:r>
      <w:r w:rsidRPr="007E4FB8">
        <w:rPr>
          <w:rFonts w:ascii="Calibri" w:hAnsi="Calibri" w:cs="Calibri"/>
          <w:sz w:val="20"/>
          <w:szCs w:val="16"/>
        </w:rPr>
        <w:t xml:space="preserve"> company that provides health</w:t>
      </w:r>
      <w:r w:rsidR="004E7832" w:rsidRPr="007E4FB8">
        <w:rPr>
          <w:rFonts w:ascii="Calibri" w:hAnsi="Calibri" w:cs="Calibri"/>
          <w:sz w:val="20"/>
          <w:szCs w:val="16"/>
        </w:rPr>
        <w:t>y</w:t>
      </w:r>
      <w:r w:rsidRPr="007E4FB8">
        <w:rPr>
          <w:rFonts w:ascii="Calibri" w:hAnsi="Calibri" w:cs="Calibri"/>
          <w:sz w:val="20"/>
          <w:szCs w:val="16"/>
        </w:rPr>
        <w:t xml:space="preserve"> nutrition on the go</w:t>
      </w:r>
    </w:p>
    <w:p w14:paraId="7BC0E7FE" w14:textId="52817016" w:rsidR="00683328" w:rsidRPr="007E4FB8" w:rsidRDefault="00683328" w:rsidP="009B45A1">
      <w:pPr>
        <w:rPr>
          <w:rFonts w:ascii="Calibri" w:hAnsi="Calibri" w:cs="Calibri"/>
          <w:b/>
          <w:sz w:val="20"/>
        </w:rPr>
      </w:pPr>
    </w:p>
    <w:p w14:paraId="4AB5D741" w14:textId="3FDB7EF4" w:rsidR="00683328" w:rsidRPr="007E4FB8" w:rsidRDefault="00683328" w:rsidP="009B45A1">
      <w:pPr>
        <w:rPr>
          <w:rFonts w:ascii="Calibri" w:hAnsi="Calibri" w:cs="Calibri"/>
          <w:b/>
          <w:sz w:val="21"/>
          <w:szCs w:val="18"/>
        </w:rPr>
      </w:pPr>
      <w:r w:rsidRPr="007E4FB8">
        <w:rPr>
          <w:rFonts w:ascii="Calibri" w:hAnsi="Calibri" w:cs="Calibri"/>
          <w:b/>
          <w:sz w:val="21"/>
          <w:szCs w:val="18"/>
        </w:rPr>
        <w:t>Web Developer</w:t>
      </w:r>
    </w:p>
    <w:p w14:paraId="5D2C098D" w14:textId="195AD56C" w:rsidR="00330ACA" w:rsidRPr="007E4FB8" w:rsidRDefault="000909C4" w:rsidP="00683328">
      <w:pPr>
        <w:rPr>
          <w:rFonts w:ascii="Calibri" w:hAnsi="Calibri" w:cs="Calibri"/>
          <w:sz w:val="21"/>
          <w:szCs w:val="21"/>
        </w:rPr>
      </w:pPr>
      <w:r w:rsidRPr="007E4FB8">
        <w:rPr>
          <w:rFonts w:ascii="Calibri" w:hAnsi="Calibri" w:cs="Calibri"/>
          <w:sz w:val="21"/>
          <w:szCs w:val="21"/>
        </w:rPr>
        <w:t xml:space="preserve">Developed a WooCommerce Child Theme </w:t>
      </w:r>
      <w:r w:rsidR="004E7832" w:rsidRPr="007E4FB8">
        <w:rPr>
          <w:rFonts w:ascii="Calibri" w:hAnsi="Calibri" w:cs="Calibri"/>
          <w:sz w:val="21"/>
          <w:szCs w:val="21"/>
        </w:rPr>
        <w:t>in association</w:t>
      </w:r>
      <w:r w:rsidRPr="007E4FB8">
        <w:rPr>
          <w:rFonts w:ascii="Calibri" w:hAnsi="Calibri" w:cs="Calibri"/>
          <w:sz w:val="21"/>
          <w:szCs w:val="21"/>
        </w:rPr>
        <w:t xml:space="preserve"> </w:t>
      </w:r>
      <w:r w:rsidR="004E7832" w:rsidRPr="007E4FB8">
        <w:rPr>
          <w:rFonts w:ascii="Calibri" w:hAnsi="Calibri" w:cs="Calibri"/>
          <w:sz w:val="21"/>
          <w:szCs w:val="21"/>
        </w:rPr>
        <w:t xml:space="preserve">with </w:t>
      </w:r>
      <w:r w:rsidR="00E61F66" w:rsidRPr="007E4FB8">
        <w:rPr>
          <w:rFonts w:ascii="Calibri" w:hAnsi="Calibri" w:cs="Calibri"/>
          <w:sz w:val="21"/>
          <w:szCs w:val="21"/>
        </w:rPr>
        <w:t>the</w:t>
      </w:r>
      <w:r w:rsidRPr="007E4FB8">
        <w:rPr>
          <w:rFonts w:ascii="Calibri" w:hAnsi="Calibri" w:cs="Calibri"/>
          <w:sz w:val="21"/>
          <w:szCs w:val="21"/>
        </w:rPr>
        <w:t xml:space="preserve"> </w:t>
      </w:r>
      <w:r w:rsidR="00E61F66" w:rsidRPr="007E4FB8">
        <w:rPr>
          <w:rFonts w:ascii="Calibri" w:hAnsi="Calibri" w:cs="Calibri"/>
          <w:sz w:val="21"/>
          <w:szCs w:val="21"/>
        </w:rPr>
        <w:t>d</w:t>
      </w:r>
      <w:r w:rsidRPr="007E4FB8">
        <w:rPr>
          <w:rFonts w:ascii="Calibri" w:hAnsi="Calibri" w:cs="Calibri"/>
          <w:sz w:val="21"/>
          <w:szCs w:val="21"/>
        </w:rPr>
        <w:t>esign</w:t>
      </w:r>
      <w:r w:rsidR="00E61F66" w:rsidRPr="007E4FB8">
        <w:rPr>
          <w:rFonts w:ascii="Calibri" w:hAnsi="Calibri" w:cs="Calibri"/>
          <w:sz w:val="21"/>
          <w:szCs w:val="21"/>
        </w:rPr>
        <w:t xml:space="preserve"> team</w:t>
      </w:r>
      <w:r w:rsidRPr="007E4FB8">
        <w:rPr>
          <w:rFonts w:ascii="Calibri" w:hAnsi="Calibri" w:cs="Calibri"/>
          <w:sz w:val="21"/>
          <w:szCs w:val="21"/>
        </w:rPr>
        <w:t>.</w:t>
      </w:r>
      <w:r w:rsidR="004C5137" w:rsidRPr="007E4FB8">
        <w:rPr>
          <w:rFonts w:ascii="Calibri" w:hAnsi="Calibri" w:cs="Calibri"/>
          <w:sz w:val="21"/>
          <w:szCs w:val="21"/>
        </w:rPr>
        <w:t xml:space="preserve"> </w:t>
      </w:r>
      <w:r w:rsidR="00330ACA" w:rsidRPr="007E4FB8">
        <w:rPr>
          <w:rFonts w:ascii="Calibri" w:hAnsi="Calibri" w:cs="Calibri"/>
          <w:sz w:val="21"/>
          <w:szCs w:val="21"/>
        </w:rPr>
        <w:t xml:space="preserve">Implemented plugins. Translated customer needs into features to be developed. </w:t>
      </w:r>
      <w:r w:rsidR="004C5137" w:rsidRPr="007E4FB8">
        <w:rPr>
          <w:rFonts w:ascii="Calibri" w:hAnsi="Calibri" w:cs="Calibri"/>
          <w:sz w:val="21"/>
          <w:szCs w:val="21"/>
        </w:rPr>
        <w:t xml:space="preserve"> </w:t>
      </w:r>
      <w:r w:rsidR="00330ACA" w:rsidRPr="007E4FB8">
        <w:rPr>
          <w:rFonts w:ascii="Calibri" w:hAnsi="Calibri" w:cs="Calibri"/>
          <w:sz w:val="21"/>
          <w:szCs w:val="21"/>
        </w:rPr>
        <w:t>Organized the pipeline of features</w:t>
      </w:r>
      <w:r w:rsidR="004E7832" w:rsidRPr="007E4FB8">
        <w:rPr>
          <w:rFonts w:ascii="Calibri" w:hAnsi="Calibri" w:cs="Calibri"/>
          <w:sz w:val="21"/>
          <w:szCs w:val="21"/>
        </w:rPr>
        <w:t>. And c</w:t>
      </w:r>
      <w:r w:rsidRPr="007E4FB8">
        <w:rPr>
          <w:rFonts w:ascii="Calibri" w:hAnsi="Calibri" w:cs="Calibri"/>
          <w:sz w:val="21"/>
          <w:szCs w:val="21"/>
        </w:rPr>
        <w:t>odified business rules in</w:t>
      </w:r>
      <w:r w:rsidR="004E7832" w:rsidRPr="007E4FB8">
        <w:rPr>
          <w:rFonts w:ascii="Calibri" w:hAnsi="Calibri" w:cs="Calibri"/>
          <w:sz w:val="21"/>
          <w:szCs w:val="21"/>
        </w:rPr>
        <w:t xml:space="preserve">to </w:t>
      </w:r>
      <w:r w:rsidRPr="007E4FB8">
        <w:rPr>
          <w:rFonts w:ascii="Calibri" w:hAnsi="Calibri" w:cs="Calibri"/>
          <w:sz w:val="21"/>
          <w:szCs w:val="21"/>
        </w:rPr>
        <w:t xml:space="preserve">the </w:t>
      </w:r>
      <w:r w:rsidR="004E7832" w:rsidRPr="007E4FB8">
        <w:rPr>
          <w:rFonts w:ascii="Calibri" w:hAnsi="Calibri" w:cs="Calibri"/>
          <w:sz w:val="21"/>
          <w:szCs w:val="21"/>
        </w:rPr>
        <w:t xml:space="preserve">e-commerce </w:t>
      </w:r>
      <w:r w:rsidRPr="007E4FB8">
        <w:rPr>
          <w:rFonts w:ascii="Calibri" w:hAnsi="Calibri" w:cs="Calibri"/>
          <w:sz w:val="21"/>
          <w:szCs w:val="21"/>
        </w:rPr>
        <w:t>to support the business necessities</w:t>
      </w:r>
      <w:r w:rsidR="00330ACA" w:rsidRPr="007E4FB8">
        <w:rPr>
          <w:rFonts w:ascii="Calibri" w:hAnsi="Calibri" w:cs="Calibri"/>
          <w:sz w:val="21"/>
          <w:szCs w:val="21"/>
        </w:rPr>
        <w:t>.</w:t>
      </w:r>
      <w:r w:rsidR="00D81C43" w:rsidRPr="007E4FB8">
        <w:rPr>
          <w:rFonts w:ascii="Calibri" w:hAnsi="Calibri" w:cs="Calibri"/>
          <w:sz w:val="21"/>
          <w:szCs w:val="21"/>
        </w:rPr>
        <w:t xml:space="preserve"> (PHP/JavaScript/jQuery/HTML/CSS/SASS/Git/MySQL).</w:t>
      </w:r>
    </w:p>
    <w:p w14:paraId="2EE68B9A" w14:textId="77777777" w:rsidR="004C5137" w:rsidRPr="007E4FB8" w:rsidRDefault="004C5137" w:rsidP="00683328">
      <w:pPr>
        <w:rPr>
          <w:rFonts w:ascii="Calibri" w:hAnsi="Calibri" w:cs="Calibri"/>
          <w:sz w:val="18"/>
          <w:szCs w:val="21"/>
        </w:rPr>
      </w:pPr>
    </w:p>
    <w:p w14:paraId="667E4777" w14:textId="621303EC" w:rsidR="00F271D4" w:rsidRPr="007E4FB8" w:rsidRDefault="00EA63D6" w:rsidP="004C5137">
      <w:pPr>
        <w:rPr>
          <w:rFonts w:ascii="Calibri" w:hAnsi="Calibri" w:cs="Calibri"/>
          <w:sz w:val="21"/>
          <w:szCs w:val="21"/>
        </w:rPr>
      </w:pPr>
      <w:r w:rsidRPr="007E4FB8">
        <w:rPr>
          <w:rFonts w:ascii="Calibri" w:hAnsi="Calibri" w:cs="Calibri"/>
          <w:sz w:val="21"/>
          <w:szCs w:val="21"/>
        </w:rPr>
        <w:t>D</w:t>
      </w:r>
      <w:r w:rsidR="00330ACA" w:rsidRPr="007E4FB8">
        <w:rPr>
          <w:rFonts w:ascii="Calibri" w:hAnsi="Calibri" w:cs="Calibri"/>
          <w:sz w:val="21"/>
          <w:szCs w:val="21"/>
        </w:rPr>
        <w:t>eveloped</w:t>
      </w:r>
      <w:r w:rsidR="000909C4" w:rsidRPr="007E4FB8">
        <w:rPr>
          <w:rFonts w:ascii="Calibri" w:hAnsi="Calibri" w:cs="Calibri"/>
          <w:sz w:val="21"/>
          <w:szCs w:val="21"/>
        </w:rPr>
        <w:t xml:space="preserve"> features: Delivery Fee for orders under </w:t>
      </w:r>
      <w:r w:rsidR="001B4416" w:rsidRPr="007E4FB8">
        <w:rPr>
          <w:rFonts w:ascii="Calibri" w:hAnsi="Calibri" w:cs="Calibri"/>
          <w:sz w:val="21"/>
          <w:szCs w:val="21"/>
        </w:rPr>
        <w:t>a m</w:t>
      </w:r>
      <w:r w:rsidR="000909C4" w:rsidRPr="007E4FB8">
        <w:rPr>
          <w:rFonts w:ascii="Calibri" w:hAnsi="Calibri" w:cs="Calibri"/>
          <w:sz w:val="21"/>
          <w:szCs w:val="21"/>
        </w:rPr>
        <w:t xml:space="preserve">inimum </w:t>
      </w:r>
      <w:r w:rsidR="00330ACA" w:rsidRPr="007E4FB8">
        <w:rPr>
          <w:rFonts w:ascii="Calibri" w:hAnsi="Calibri" w:cs="Calibri"/>
          <w:sz w:val="21"/>
          <w:szCs w:val="21"/>
        </w:rPr>
        <w:t xml:space="preserve">value, </w:t>
      </w:r>
      <w:r w:rsidR="001B4416" w:rsidRPr="007E4FB8">
        <w:rPr>
          <w:rFonts w:ascii="Calibri" w:hAnsi="Calibri" w:cs="Calibri"/>
          <w:sz w:val="21"/>
          <w:szCs w:val="21"/>
        </w:rPr>
        <w:t>m</w:t>
      </w:r>
      <w:r w:rsidR="00330ACA" w:rsidRPr="007E4FB8">
        <w:rPr>
          <w:rFonts w:ascii="Calibri" w:hAnsi="Calibri" w:cs="Calibri"/>
          <w:sz w:val="21"/>
          <w:szCs w:val="21"/>
        </w:rPr>
        <w:t xml:space="preserve">inimum </w:t>
      </w:r>
      <w:r w:rsidR="000909C4" w:rsidRPr="007E4FB8">
        <w:rPr>
          <w:rFonts w:ascii="Calibri" w:hAnsi="Calibri" w:cs="Calibri"/>
          <w:sz w:val="21"/>
          <w:szCs w:val="21"/>
        </w:rPr>
        <w:t xml:space="preserve">number of </w:t>
      </w:r>
      <w:r w:rsidR="001B4416" w:rsidRPr="007E4FB8">
        <w:rPr>
          <w:rFonts w:ascii="Calibri" w:hAnsi="Calibri" w:cs="Calibri"/>
          <w:sz w:val="21"/>
          <w:szCs w:val="21"/>
        </w:rPr>
        <w:t>p</w:t>
      </w:r>
      <w:r w:rsidR="000909C4" w:rsidRPr="007E4FB8">
        <w:rPr>
          <w:rFonts w:ascii="Calibri" w:hAnsi="Calibri" w:cs="Calibri"/>
          <w:sz w:val="21"/>
          <w:szCs w:val="21"/>
        </w:rPr>
        <w:t xml:space="preserve">roducts to </w:t>
      </w:r>
      <w:r w:rsidRPr="007E4FB8">
        <w:rPr>
          <w:rFonts w:ascii="Calibri" w:hAnsi="Calibri" w:cs="Calibri"/>
          <w:sz w:val="21"/>
          <w:szCs w:val="21"/>
        </w:rPr>
        <w:t xml:space="preserve">go to </w:t>
      </w:r>
      <w:r w:rsidR="000909C4" w:rsidRPr="007E4FB8">
        <w:rPr>
          <w:rFonts w:ascii="Calibri" w:hAnsi="Calibri" w:cs="Calibri"/>
          <w:sz w:val="21"/>
          <w:szCs w:val="21"/>
        </w:rPr>
        <w:t xml:space="preserve">checkout, </w:t>
      </w:r>
      <w:r w:rsidR="001B4416" w:rsidRPr="007E4FB8">
        <w:rPr>
          <w:rFonts w:ascii="Calibri" w:hAnsi="Calibri" w:cs="Calibri"/>
          <w:sz w:val="21"/>
          <w:szCs w:val="21"/>
        </w:rPr>
        <w:t>c</w:t>
      </w:r>
      <w:r w:rsidR="000909C4" w:rsidRPr="007E4FB8">
        <w:rPr>
          <w:rFonts w:ascii="Calibri" w:hAnsi="Calibri" w:cs="Calibri"/>
          <w:sz w:val="21"/>
          <w:szCs w:val="21"/>
        </w:rPr>
        <w:t xml:space="preserve">ustomized checkout process based on customer role, </w:t>
      </w:r>
      <w:r w:rsidR="001B4416" w:rsidRPr="007E4FB8">
        <w:rPr>
          <w:rFonts w:ascii="Calibri" w:hAnsi="Calibri" w:cs="Calibri"/>
          <w:sz w:val="21"/>
          <w:szCs w:val="21"/>
        </w:rPr>
        <w:t>c</w:t>
      </w:r>
      <w:r w:rsidR="000909C4" w:rsidRPr="007E4FB8">
        <w:rPr>
          <w:rFonts w:ascii="Calibri" w:hAnsi="Calibri" w:cs="Calibri"/>
          <w:sz w:val="21"/>
          <w:szCs w:val="21"/>
        </w:rPr>
        <w:t>ustomized shop page</w:t>
      </w:r>
      <w:r w:rsidR="00330ACA" w:rsidRPr="007E4FB8">
        <w:rPr>
          <w:rFonts w:ascii="Calibri" w:hAnsi="Calibri" w:cs="Calibri"/>
          <w:sz w:val="21"/>
          <w:szCs w:val="21"/>
        </w:rPr>
        <w:t xml:space="preserve"> loop of products, </w:t>
      </w:r>
      <w:r w:rsidR="001B4416" w:rsidRPr="007E4FB8">
        <w:rPr>
          <w:rFonts w:ascii="Calibri" w:hAnsi="Calibri" w:cs="Calibri"/>
          <w:sz w:val="21"/>
          <w:szCs w:val="21"/>
        </w:rPr>
        <w:t>u</w:t>
      </w:r>
      <w:r w:rsidR="00330ACA" w:rsidRPr="007E4FB8">
        <w:rPr>
          <w:rFonts w:ascii="Calibri" w:hAnsi="Calibri" w:cs="Calibri"/>
          <w:sz w:val="21"/>
          <w:szCs w:val="21"/>
        </w:rPr>
        <w:t>pdated</w:t>
      </w:r>
      <w:r w:rsidR="000909C4" w:rsidRPr="007E4FB8">
        <w:rPr>
          <w:rFonts w:ascii="Calibri" w:hAnsi="Calibri" w:cs="Calibri"/>
          <w:sz w:val="21"/>
          <w:szCs w:val="21"/>
        </w:rPr>
        <w:t xml:space="preserve"> look and feel</w:t>
      </w:r>
      <w:r w:rsidR="00330ACA" w:rsidRPr="007E4FB8">
        <w:rPr>
          <w:rFonts w:ascii="Calibri" w:hAnsi="Calibri" w:cs="Calibri"/>
          <w:sz w:val="21"/>
          <w:szCs w:val="21"/>
        </w:rPr>
        <w:t>,</w:t>
      </w:r>
      <w:r w:rsidR="0066198D" w:rsidRPr="007E4FB8">
        <w:rPr>
          <w:rFonts w:ascii="Calibri" w:hAnsi="Calibri" w:cs="Calibri"/>
          <w:sz w:val="21"/>
          <w:szCs w:val="21"/>
        </w:rPr>
        <w:t xml:space="preserve"> </w:t>
      </w:r>
      <w:r w:rsidR="001B4416" w:rsidRPr="007E4FB8">
        <w:rPr>
          <w:rFonts w:ascii="Calibri" w:hAnsi="Calibri" w:cs="Calibri"/>
          <w:sz w:val="21"/>
          <w:szCs w:val="21"/>
        </w:rPr>
        <w:t>o</w:t>
      </w:r>
      <w:r w:rsidR="00D81C43" w:rsidRPr="007E4FB8">
        <w:rPr>
          <w:rFonts w:ascii="Calibri" w:hAnsi="Calibri" w:cs="Calibri"/>
          <w:sz w:val="21"/>
          <w:szCs w:val="21"/>
        </w:rPr>
        <w:t xml:space="preserve">ptimized the </w:t>
      </w:r>
      <w:r w:rsidR="006378FC" w:rsidRPr="007E4FB8">
        <w:rPr>
          <w:rFonts w:ascii="Calibri" w:hAnsi="Calibri" w:cs="Calibri"/>
          <w:sz w:val="21"/>
          <w:szCs w:val="21"/>
        </w:rPr>
        <w:t>checkout</w:t>
      </w:r>
      <w:r w:rsidR="0066198D" w:rsidRPr="007E4FB8">
        <w:rPr>
          <w:rFonts w:ascii="Calibri" w:hAnsi="Calibri" w:cs="Calibri"/>
          <w:sz w:val="21"/>
          <w:szCs w:val="21"/>
        </w:rPr>
        <w:t xml:space="preserve">, </w:t>
      </w:r>
      <w:r w:rsidRPr="007E4FB8">
        <w:rPr>
          <w:rFonts w:ascii="Calibri" w:hAnsi="Calibri" w:cs="Calibri"/>
          <w:sz w:val="21"/>
          <w:szCs w:val="21"/>
        </w:rPr>
        <w:t>i</w:t>
      </w:r>
      <w:r w:rsidR="00D81C43" w:rsidRPr="007E4FB8">
        <w:rPr>
          <w:rFonts w:ascii="Calibri" w:hAnsi="Calibri" w:cs="Calibri"/>
          <w:sz w:val="21"/>
          <w:szCs w:val="21"/>
        </w:rPr>
        <w:t xml:space="preserve">mplemented </w:t>
      </w:r>
      <w:r w:rsidR="0066198D" w:rsidRPr="007E4FB8">
        <w:rPr>
          <w:rFonts w:ascii="Calibri" w:hAnsi="Calibri" w:cs="Calibri"/>
          <w:sz w:val="21"/>
          <w:szCs w:val="21"/>
          <w:shd w:val="clear" w:color="auto" w:fill="FFFFFF"/>
        </w:rPr>
        <w:t xml:space="preserve">features </w:t>
      </w:r>
      <w:r w:rsidR="001B4416" w:rsidRPr="007E4FB8">
        <w:rPr>
          <w:rFonts w:ascii="Calibri" w:hAnsi="Calibri" w:cs="Calibri"/>
          <w:sz w:val="21"/>
          <w:szCs w:val="21"/>
          <w:shd w:val="clear" w:color="auto" w:fill="FFFFFF"/>
        </w:rPr>
        <w:t>in</w:t>
      </w:r>
      <w:r w:rsidR="0066198D" w:rsidRPr="007E4FB8">
        <w:rPr>
          <w:rFonts w:ascii="Calibri" w:hAnsi="Calibri" w:cs="Calibri"/>
          <w:sz w:val="21"/>
          <w:szCs w:val="21"/>
          <w:shd w:val="clear" w:color="auto" w:fill="FFFFFF"/>
        </w:rPr>
        <w:t xml:space="preserve"> </w:t>
      </w:r>
      <w:r w:rsidR="00D81C43" w:rsidRPr="007E4FB8">
        <w:rPr>
          <w:rFonts w:ascii="Calibri" w:hAnsi="Calibri" w:cs="Calibri"/>
          <w:sz w:val="21"/>
          <w:szCs w:val="21"/>
          <w:shd w:val="clear" w:color="auto" w:fill="FFFFFF"/>
        </w:rPr>
        <w:t xml:space="preserve">the </w:t>
      </w:r>
      <w:r w:rsidR="001B4416" w:rsidRPr="007E4FB8">
        <w:rPr>
          <w:rFonts w:ascii="Calibri" w:hAnsi="Calibri" w:cs="Calibri"/>
          <w:sz w:val="21"/>
          <w:szCs w:val="21"/>
          <w:shd w:val="clear" w:color="auto" w:fill="FFFFFF"/>
        </w:rPr>
        <w:t>a</w:t>
      </w:r>
      <w:r w:rsidR="00D81C43" w:rsidRPr="007E4FB8">
        <w:rPr>
          <w:rFonts w:ascii="Calibri" w:hAnsi="Calibri" w:cs="Calibri"/>
          <w:sz w:val="21"/>
          <w:szCs w:val="21"/>
          <w:shd w:val="clear" w:color="auto" w:fill="FFFFFF"/>
        </w:rPr>
        <w:t xml:space="preserve">dmin </w:t>
      </w:r>
      <w:r w:rsidR="001B4416" w:rsidRPr="007E4FB8">
        <w:rPr>
          <w:rFonts w:ascii="Calibri" w:hAnsi="Calibri" w:cs="Calibri"/>
          <w:sz w:val="21"/>
          <w:szCs w:val="21"/>
          <w:shd w:val="clear" w:color="auto" w:fill="FFFFFF"/>
        </w:rPr>
        <w:t>a</w:t>
      </w:r>
      <w:r w:rsidR="00D81C43" w:rsidRPr="007E4FB8">
        <w:rPr>
          <w:rFonts w:ascii="Calibri" w:hAnsi="Calibri" w:cs="Calibri"/>
          <w:sz w:val="21"/>
          <w:szCs w:val="21"/>
          <w:shd w:val="clear" w:color="auto" w:fill="FFFFFF"/>
        </w:rPr>
        <w:t xml:space="preserve">rea </w:t>
      </w:r>
      <w:r w:rsidR="0066198D" w:rsidRPr="007E4FB8">
        <w:rPr>
          <w:rFonts w:ascii="Calibri" w:hAnsi="Calibri" w:cs="Calibri"/>
          <w:sz w:val="21"/>
          <w:szCs w:val="21"/>
          <w:shd w:val="clear" w:color="auto" w:fill="FFFFFF"/>
        </w:rPr>
        <w:t>(custom fields</w:t>
      </w:r>
      <w:r w:rsidR="00D81C43" w:rsidRPr="007E4FB8">
        <w:rPr>
          <w:rFonts w:ascii="Calibri" w:hAnsi="Calibri" w:cs="Calibri"/>
          <w:sz w:val="21"/>
          <w:szCs w:val="21"/>
          <w:shd w:val="clear" w:color="auto" w:fill="FFFFFF"/>
        </w:rPr>
        <w:t xml:space="preserve"> and </w:t>
      </w:r>
      <w:r w:rsidR="0066198D" w:rsidRPr="007E4FB8">
        <w:rPr>
          <w:rFonts w:ascii="Calibri" w:hAnsi="Calibri" w:cs="Calibri"/>
          <w:sz w:val="21"/>
          <w:szCs w:val="21"/>
          <w:shd w:val="clear" w:color="auto" w:fill="FFFFFF"/>
        </w:rPr>
        <w:t xml:space="preserve">columns), and </w:t>
      </w:r>
      <w:r w:rsidR="001B4416" w:rsidRPr="007E4FB8">
        <w:rPr>
          <w:rFonts w:ascii="Calibri" w:hAnsi="Calibri" w:cs="Calibri"/>
          <w:sz w:val="21"/>
          <w:szCs w:val="21"/>
          <w:shd w:val="clear" w:color="auto" w:fill="FFFFFF"/>
        </w:rPr>
        <w:t>c</w:t>
      </w:r>
      <w:r w:rsidR="00D81C43" w:rsidRPr="007E4FB8">
        <w:rPr>
          <w:rFonts w:ascii="Calibri" w:hAnsi="Calibri" w:cs="Calibri"/>
          <w:sz w:val="21"/>
          <w:szCs w:val="21"/>
          <w:shd w:val="clear" w:color="auto" w:fill="FFFFFF"/>
        </w:rPr>
        <w:t xml:space="preserve">ompatibilized </w:t>
      </w:r>
      <w:r w:rsidRPr="007E4FB8">
        <w:rPr>
          <w:rFonts w:ascii="Calibri" w:hAnsi="Calibri" w:cs="Calibri"/>
          <w:sz w:val="21"/>
          <w:szCs w:val="21"/>
          <w:shd w:val="clear" w:color="auto" w:fill="FFFFFF"/>
        </w:rPr>
        <w:t xml:space="preserve">features across different </w:t>
      </w:r>
      <w:r w:rsidR="00D81C43" w:rsidRPr="007E4FB8">
        <w:rPr>
          <w:rFonts w:ascii="Calibri" w:hAnsi="Calibri" w:cs="Calibri"/>
          <w:sz w:val="21"/>
          <w:szCs w:val="21"/>
          <w:shd w:val="clear" w:color="auto" w:fill="FFFFFF"/>
        </w:rPr>
        <w:t>browser</w:t>
      </w:r>
      <w:r w:rsidR="001B4416" w:rsidRPr="007E4FB8">
        <w:rPr>
          <w:rFonts w:ascii="Calibri" w:hAnsi="Calibri" w:cs="Calibri"/>
          <w:sz w:val="21"/>
          <w:szCs w:val="21"/>
          <w:shd w:val="clear" w:color="auto" w:fill="FFFFFF"/>
        </w:rPr>
        <w:t>s</w:t>
      </w:r>
      <w:r w:rsidRPr="007E4FB8">
        <w:rPr>
          <w:rFonts w:ascii="Calibri" w:hAnsi="Calibri" w:cs="Calibri"/>
          <w:sz w:val="21"/>
          <w:szCs w:val="21"/>
          <w:shd w:val="clear" w:color="auto" w:fill="FFFFFF"/>
        </w:rPr>
        <w:t xml:space="preserve"> </w:t>
      </w:r>
      <w:r w:rsidR="001B4416" w:rsidRPr="007E4FB8">
        <w:rPr>
          <w:rFonts w:ascii="Calibri" w:hAnsi="Calibri" w:cs="Calibri"/>
          <w:sz w:val="21"/>
          <w:szCs w:val="21"/>
          <w:shd w:val="clear" w:color="auto" w:fill="FFFFFF"/>
        </w:rPr>
        <w:t>(IE9, Firefox, Safari</w:t>
      </w:r>
      <w:r w:rsidRPr="007E4FB8">
        <w:rPr>
          <w:rFonts w:ascii="Calibri" w:hAnsi="Calibri" w:cs="Calibri"/>
          <w:sz w:val="21"/>
          <w:szCs w:val="21"/>
          <w:shd w:val="clear" w:color="auto" w:fill="FFFFFF"/>
        </w:rPr>
        <w:t>, Chrome</w:t>
      </w:r>
      <w:r w:rsidR="001B4416" w:rsidRPr="007E4FB8">
        <w:rPr>
          <w:rFonts w:ascii="Calibri" w:hAnsi="Calibri" w:cs="Calibri"/>
          <w:sz w:val="21"/>
          <w:szCs w:val="21"/>
          <w:shd w:val="clear" w:color="auto" w:fill="FFFFFF"/>
        </w:rPr>
        <w:t>)</w:t>
      </w:r>
      <w:r w:rsidR="004C5137" w:rsidRPr="007E4FB8">
        <w:rPr>
          <w:rFonts w:ascii="Calibri" w:hAnsi="Calibri" w:cs="Calibri"/>
          <w:sz w:val="21"/>
          <w:szCs w:val="21"/>
          <w:shd w:val="clear" w:color="auto" w:fill="FFFFFF"/>
        </w:rPr>
        <w:t>.</w:t>
      </w:r>
    </w:p>
    <w:p w14:paraId="43152CC1" w14:textId="2A03D1F5" w:rsidR="004C5137" w:rsidRPr="0048250D" w:rsidRDefault="004C5137">
      <w:pPr>
        <w:rPr>
          <w:rFonts w:ascii="Calibri" w:hAnsi="Calibri" w:cs="Calibri"/>
          <w:sz w:val="21"/>
          <w:szCs w:val="20"/>
          <w:shd w:val="clear" w:color="auto" w:fill="FFFFFF"/>
        </w:rPr>
      </w:pPr>
      <w:r w:rsidRPr="007E4FB8">
        <w:rPr>
          <w:rFonts w:ascii="Calibri" w:hAnsi="Calibri" w:cs="Calibri"/>
          <w:sz w:val="21"/>
          <w:szCs w:val="20"/>
          <w:shd w:val="clear" w:color="auto" w:fill="FFFFFF"/>
        </w:rPr>
        <w:t xml:space="preserve">As a result of all these changes and </w:t>
      </w:r>
      <w:r w:rsidR="00D81C43" w:rsidRPr="007E4FB8">
        <w:rPr>
          <w:rFonts w:ascii="Calibri" w:hAnsi="Calibri" w:cs="Calibri"/>
          <w:sz w:val="21"/>
          <w:szCs w:val="20"/>
          <w:shd w:val="clear" w:color="auto" w:fill="FFFFFF"/>
        </w:rPr>
        <w:t xml:space="preserve">improvements and </w:t>
      </w:r>
      <w:r w:rsidRPr="007E4FB8">
        <w:rPr>
          <w:rFonts w:ascii="Calibri" w:hAnsi="Calibri" w:cs="Calibri"/>
          <w:sz w:val="21"/>
          <w:szCs w:val="20"/>
          <w:shd w:val="clear" w:color="auto" w:fill="FFFFFF"/>
        </w:rPr>
        <w:t>in alignment with the launch of marketing campaigns the site increased weekly sales and customer satisfaction during the first quarter of the year.</w:t>
      </w:r>
    </w:p>
    <w:tbl>
      <w:tblPr>
        <w:tblStyle w:val="TableGrid"/>
        <w:tblpPr w:leftFromText="180" w:rightFromText="180" w:vertAnchor="text" w:horzAnchor="margin" w:tblpY="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63683" w:rsidRPr="007E4FB8" w14:paraId="1AE47389" w14:textId="77777777" w:rsidTr="00A63683">
        <w:tc>
          <w:tcPr>
            <w:tcW w:w="5035" w:type="dxa"/>
          </w:tcPr>
          <w:p w14:paraId="4D2848E9" w14:textId="7B4944FA" w:rsidR="00A63683" w:rsidRPr="007E4FB8" w:rsidRDefault="00E01961" w:rsidP="00A63683">
            <w:pPr>
              <w:ind w:left="-118"/>
              <w:rPr>
                <w:rFonts w:ascii="Calibri" w:hAnsi="Calibri" w:cs="Calibri"/>
                <w:b/>
                <w:sz w:val="26"/>
                <w:szCs w:val="26"/>
              </w:rPr>
            </w:pPr>
            <w:r w:rsidRPr="007E4FB8">
              <w:rPr>
                <w:rFonts w:ascii="Calibri" w:hAnsi="Calibri" w:cs="Calibri"/>
                <w:b/>
                <w:sz w:val="26"/>
                <w:szCs w:val="26"/>
              </w:rPr>
              <w:lastRenderedPageBreak/>
              <w:t>LANGARA COLLEGE</w:t>
            </w:r>
            <w:r w:rsidR="00607C84" w:rsidRPr="007E4FB8">
              <w:rPr>
                <w:rFonts w:ascii="Calibri" w:hAnsi="Calibri" w:cs="Calibri"/>
                <w:b/>
                <w:sz w:val="26"/>
                <w:szCs w:val="26"/>
              </w:rPr>
              <w:t>, Vancouver – Canada</w:t>
            </w:r>
          </w:p>
        </w:tc>
        <w:tc>
          <w:tcPr>
            <w:tcW w:w="5035" w:type="dxa"/>
          </w:tcPr>
          <w:p w14:paraId="1D81E2BF" w14:textId="76EE74AD" w:rsidR="00A63683" w:rsidRPr="007E4FB8" w:rsidRDefault="00A63683" w:rsidP="00A63683">
            <w:pPr>
              <w:ind w:right="-103"/>
              <w:jc w:val="right"/>
              <w:rPr>
                <w:rFonts w:ascii="Calibri" w:hAnsi="Calibri" w:cs="Calibri"/>
                <w:b/>
                <w:sz w:val="26"/>
                <w:szCs w:val="26"/>
              </w:rPr>
            </w:pPr>
            <w:r w:rsidRPr="007E4FB8">
              <w:rPr>
                <w:rFonts w:ascii="Calibri" w:hAnsi="Calibri" w:cs="Calibri"/>
                <w:b/>
                <w:sz w:val="26"/>
                <w:szCs w:val="26"/>
              </w:rPr>
              <w:t xml:space="preserve">2017 </w:t>
            </w:r>
            <w:r w:rsidRPr="007E4FB8">
              <w:rPr>
                <w:rFonts w:ascii="Calibri" w:hAnsi="Calibri" w:cs="Calibri"/>
                <w:sz w:val="26"/>
                <w:szCs w:val="26"/>
              </w:rPr>
              <w:t xml:space="preserve">– </w:t>
            </w:r>
            <w:r w:rsidRPr="007E4FB8">
              <w:rPr>
                <w:rFonts w:ascii="Calibri" w:hAnsi="Calibri" w:cs="Calibri"/>
                <w:b/>
                <w:sz w:val="26"/>
                <w:szCs w:val="26"/>
              </w:rPr>
              <w:t>2018</w:t>
            </w:r>
          </w:p>
        </w:tc>
      </w:tr>
    </w:tbl>
    <w:p w14:paraId="2BA587F5" w14:textId="77C7E2D2" w:rsidR="005C5273" w:rsidRPr="007E4FB8" w:rsidRDefault="00F271D4" w:rsidP="00B60230">
      <w:pPr>
        <w:rPr>
          <w:rFonts w:ascii="Calibri" w:hAnsi="Calibri" w:cs="Calibri"/>
          <w:sz w:val="20"/>
          <w:szCs w:val="20"/>
        </w:rPr>
      </w:pPr>
      <w:r w:rsidRPr="007E4FB8">
        <w:rPr>
          <w:rFonts w:ascii="Calibri" w:hAnsi="Calibri" w:cs="Calibri"/>
          <w:sz w:val="20"/>
          <w:szCs w:val="20"/>
        </w:rPr>
        <w:t>Post Degree Diploma -</w:t>
      </w:r>
      <w:r w:rsidR="005C5273" w:rsidRPr="007E4FB8">
        <w:rPr>
          <w:rFonts w:ascii="Calibri" w:hAnsi="Calibri" w:cs="Calibri"/>
          <w:sz w:val="20"/>
          <w:szCs w:val="20"/>
        </w:rPr>
        <w:t xml:space="preserve"> Web &amp; Mobile App Design and Development (WMDD) program</w:t>
      </w:r>
    </w:p>
    <w:p w14:paraId="1649AE45" w14:textId="7834A26C" w:rsidR="00B60230" w:rsidRPr="007E4FB8" w:rsidRDefault="00B60230" w:rsidP="00B60230">
      <w:pPr>
        <w:rPr>
          <w:rFonts w:ascii="Calibri" w:hAnsi="Calibri" w:cs="Calibri"/>
          <w:sz w:val="22"/>
          <w:szCs w:val="22"/>
        </w:rPr>
      </w:pPr>
    </w:p>
    <w:p w14:paraId="164805B1" w14:textId="5DA3AA8A" w:rsidR="00F271D4" w:rsidRPr="007E4FB8" w:rsidRDefault="00F271D4" w:rsidP="00B60230">
      <w:pPr>
        <w:rPr>
          <w:rFonts w:ascii="Calibri" w:hAnsi="Calibri" w:cs="Calibri"/>
          <w:b/>
          <w:sz w:val="21"/>
          <w:szCs w:val="21"/>
        </w:rPr>
      </w:pPr>
      <w:r w:rsidRPr="007E4FB8">
        <w:rPr>
          <w:rFonts w:ascii="Calibri" w:hAnsi="Calibri" w:cs="Calibri"/>
          <w:b/>
          <w:sz w:val="21"/>
          <w:szCs w:val="21"/>
        </w:rPr>
        <w:t>Full time student</w:t>
      </w:r>
    </w:p>
    <w:p w14:paraId="1192578C" w14:textId="5B4E1D9F" w:rsidR="00685113" w:rsidRPr="007E4FB8" w:rsidRDefault="00421450" w:rsidP="00607C84">
      <w:pPr>
        <w:rPr>
          <w:rFonts w:ascii="Calibri" w:hAnsi="Calibri" w:cs="Calibri"/>
          <w:sz w:val="21"/>
          <w:szCs w:val="21"/>
        </w:rPr>
      </w:pPr>
      <w:r w:rsidRPr="007E4FB8">
        <w:rPr>
          <w:rFonts w:ascii="Calibri" w:hAnsi="Calibri" w:cs="Calibri"/>
          <w:sz w:val="21"/>
          <w:szCs w:val="21"/>
        </w:rPr>
        <w:t>Designed and d</w:t>
      </w:r>
      <w:r w:rsidR="006F3A14" w:rsidRPr="007E4FB8">
        <w:rPr>
          <w:rFonts w:ascii="Calibri" w:hAnsi="Calibri" w:cs="Calibri"/>
          <w:sz w:val="21"/>
          <w:szCs w:val="21"/>
        </w:rPr>
        <w:t>eveloped from concept to delivery</w:t>
      </w:r>
      <w:r w:rsidRPr="007E4FB8">
        <w:rPr>
          <w:rFonts w:ascii="Calibri" w:hAnsi="Calibri" w:cs="Calibri"/>
          <w:sz w:val="21"/>
          <w:szCs w:val="21"/>
        </w:rPr>
        <w:t xml:space="preserve"> </w:t>
      </w:r>
      <w:r w:rsidR="006F3A14" w:rsidRPr="007E4FB8">
        <w:rPr>
          <w:rFonts w:ascii="Calibri" w:hAnsi="Calibri" w:cs="Calibri"/>
          <w:sz w:val="21"/>
          <w:szCs w:val="21"/>
        </w:rPr>
        <w:t>fully functional web applications.</w:t>
      </w:r>
      <w:r w:rsidR="00685113" w:rsidRPr="007E4FB8">
        <w:rPr>
          <w:rFonts w:ascii="Calibri" w:hAnsi="Calibri" w:cs="Calibri"/>
          <w:sz w:val="21"/>
          <w:szCs w:val="21"/>
        </w:rPr>
        <w:t xml:space="preserve"> I gathered requirements, defined personas, discussed the user stories, defined application workflow and built the wireframes. </w:t>
      </w:r>
      <w:r w:rsidRPr="007E4FB8">
        <w:rPr>
          <w:rFonts w:ascii="Calibri" w:hAnsi="Calibri" w:cs="Calibri"/>
          <w:sz w:val="21"/>
          <w:szCs w:val="21"/>
        </w:rPr>
        <w:t xml:space="preserve"> Also coordinated a small team of developers and designers to build the </w:t>
      </w:r>
      <w:proofErr w:type="spellStart"/>
      <w:r w:rsidRPr="007E4FB8">
        <w:rPr>
          <w:rFonts w:ascii="Calibri" w:hAnsi="Calibri" w:cs="Calibri"/>
          <w:sz w:val="21"/>
          <w:szCs w:val="21"/>
        </w:rPr>
        <w:t>Eduvisors</w:t>
      </w:r>
      <w:proofErr w:type="spellEnd"/>
      <w:r w:rsidRPr="007E4FB8">
        <w:rPr>
          <w:rFonts w:ascii="Calibri" w:hAnsi="Calibri" w:cs="Calibri"/>
          <w:sz w:val="21"/>
          <w:szCs w:val="21"/>
        </w:rPr>
        <w:t xml:space="preserve"> web app</w:t>
      </w:r>
      <w:r w:rsidR="0048250D">
        <w:rPr>
          <w:rFonts w:ascii="Calibri" w:hAnsi="Calibri" w:cs="Calibri"/>
          <w:sz w:val="21"/>
          <w:szCs w:val="21"/>
        </w:rPr>
        <w:t xml:space="preserve"> (React.JS/Node.JS/Express.JS/MySQL).</w:t>
      </w:r>
    </w:p>
    <w:p w14:paraId="69D45302" w14:textId="63E182E1" w:rsidR="006F3A14" w:rsidRPr="007E4FB8" w:rsidRDefault="00685113" w:rsidP="00607C84">
      <w:pPr>
        <w:rPr>
          <w:rFonts w:ascii="Calibri" w:hAnsi="Calibri" w:cs="Calibri"/>
          <w:sz w:val="21"/>
          <w:szCs w:val="21"/>
        </w:rPr>
      </w:pPr>
      <w:r w:rsidRPr="007E4FB8">
        <w:rPr>
          <w:rFonts w:ascii="Calibri" w:hAnsi="Calibri" w:cs="Calibri"/>
          <w:sz w:val="21"/>
          <w:szCs w:val="21"/>
        </w:rPr>
        <w:t xml:space="preserve">Played different roles over different projects </w:t>
      </w:r>
      <w:r w:rsidR="00421450" w:rsidRPr="007E4FB8">
        <w:rPr>
          <w:rFonts w:ascii="Calibri" w:hAnsi="Calibri" w:cs="Calibri"/>
          <w:sz w:val="21"/>
          <w:szCs w:val="21"/>
        </w:rPr>
        <w:t xml:space="preserve">being a </w:t>
      </w:r>
      <w:r w:rsidRPr="007E4FB8">
        <w:rPr>
          <w:rFonts w:ascii="Calibri" w:hAnsi="Calibri" w:cs="Calibri"/>
          <w:sz w:val="21"/>
          <w:szCs w:val="21"/>
        </w:rPr>
        <w:t>designer, developer, project manager and quality assurance lead, sometimes even accumulati</w:t>
      </w:r>
      <w:r w:rsidR="00421450" w:rsidRPr="007E4FB8">
        <w:rPr>
          <w:rFonts w:ascii="Calibri" w:hAnsi="Calibri" w:cs="Calibri"/>
          <w:sz w:val="21"/>
          <w:szCs w:val="21"/>
        </w:rPr>
        <w:t>ng</w:t>
      </w:r>
      <w:r w:rsidRPr="007E4FB8">
        <w:rPr>
          <w:rFonts w:ascii="Calibri" w:hAnsi="Calibri" w:cs="Calibri"/>
          <w:sz w:val="21"/>
          <w:szCs w:val="21"/>
        </w:rPr>
        <w:t xml:space="preserve"> more than one role at a time. </w:t>
      </w:r>
    </w:p>
    <w:p w14:paraId="68529E92" w14:textId="77777777" w:rsidR="0048250D" w:rsidRDefault="006F3A14" w:rsidP="00607C84">
      <w:pPr>
        <w:rPr>
          <w:rFonts w:ascii="Calibri" w:hAnsi="Calibri" w:cs="Calibri"/>
          <w:sz w:val="21"/>
          <w:szCs w:val="21"/>
        </w:rPr>
      </w:pPr>
      <w:r w:rsidRPr="007E4FB8">
        <w:rPr>
          <w:rFonts w:ascii="Calibri" w:hAnsi="Calibri" w:cs="Calibri"/>
          <w:sz w:val="21"/>
          <w:szCs w:val="21"/>
        </w:rPr>
        <w:t>Organized a networking event to integrate students from Langara College and to welcome first term students</w:t>
      </w:r>
      <w:r w:rsidR="00685113" w:rsidRPr="007E4FB8">
        <w:rPr>
          <w:rFonts w:ascii="Calibri" w:hAnsi="Calibri" w:cs="Calibri"/>
          <w:sz w:val="21"/>
          <w:szCs w:val="21"/>
        </w:rPr>
        <w:t xml:space="preserve"> and improve networking between different terms. </w:t>
      </w:r>
    </w:p>
    <w:p w14:paraId="3ACB4461" w14:textId="14B1795D" w:rsidR="00607C84" w:rsidRPr="0048250D" w:rsidRDefault="00685113" w:rsidP="0048250D">
      <w:pPr>
        <w:rPr>
          <w:rFonts w:ascii="Calibri" w:hAnsi="Calibri" w:cs="Calibri"/>
          <w:sz w:val="21"/>
          <w:szCs w:val="21"/>
        </w:rPr>
      </w:pPr>
      <w:r w:rsidRPr="007E4FB8">
        <w:rPr>
          <w:rFonts w:ascii="Calibri" w:hAnsi="Calibri" w:cs="Calibri"/>
          <w:sz w:val="21"/>
          <w:szCs w:val="21"/>
        </w:rPr>
        <w:t>And k</w:t>
      </w:r>
      <w:r w:rsidR="006F3A14" w:rsidRPr="007E4FB8">
        <w:rPr>
          <w:rFonts w:ascii="Calibri" w:hAnsi="Calibri" w:cs="Calibri"/>
          <w:sz w:val="21"/>
          <w:szCs w:val="21"/>
        </w:rPr>
        <w:t xml:space="preserve">ickstarted the Langara Switch Student Club </w:t>
      </w:r>
      <w:r w:rsidR="0048250D">
        <w:rPr>
          <w:rFonts w:ascii="Calibri" w:hAnsi="Calibri" w:cs="Calibri"/>
          <w:sz w:val="21"/>
          <w:szCs w:val="21"/>
        </w:rPr>
        <w:t xml:space="preserve">to promote networking, knowledge sharing and friendship building between Web &amp; Mobile App program students. I </w:t>
      </w:r>
      <w:r w:rsidR="006F3A14" w:rsidRPr="007E4FB8">
        <w:rPr>
          <w:rFonts w:ascii="Calibri" w:hAnsi="Calibri" w:cs="Calibri"/>
          <w:sz w:val="21"/>
          <w:szCs w:val="21"/>
        </w:rPr>
        <w:t>continue to support</w:t>
      </w:r>
      <w:r w:rsidR="0048250D">
        <w:rPr>
          <w:rFonts w:ascii="Calibri" w:hAnsi="Calibri" w:cs="Calibri"/>
          <w:sz w:val="21"/>
          <w:szCs w:val="21"/>
        </w:rPr>
        <w:t xml:space="preserve"> the club and Langara on events.</w:t>
      </w:r>
    </w:p>
    <w:p w14:paraId="2032C2F1" w14:textId="77777777" w:rsidR="0048250D" w:rsidRPr="007E4FB8" w:rsidRDefault="0048250D" w:rsidP="00607C84">
      <w:pPr>
        <w:pBdr>
          <w:bottom w:val="single" w:sz="4" w:space="1" w:color="auto"/>
        </w:pBdr>
        <w:outlineLvl w:val="0"/>
        <w:rPr>
          <w:rFonts w:ascii="Calibri" w:hAnsi="Calibri" w:cs="Calibri"/>
          <w:b/>
          <w:sz w:val="20"/>
          <w:szCs w:val="10"/>
          <w:u w:val="single"/>
        </w:rPr>
      </w:pPr>
    </w:p>
    <w:p w14:paraId="230B1043" w14:textId="3CC73910" w:rsidR="00607C84" w:rsidRPr="007E4FB8" w:rsidRDefault="00607C84" w:rsidP="00607C84">
      <w:pPr>
        <w:jc w:val="both"/>
        <w:outlineLvl w:val="0"/>
        <w:rPr>
          <w:rFonts w:ascii="Calibri" w:hAnsi="Calibri" w:cs="Calibri"/>
          <w:b/>
          <w:color w:val="4472C4" w:themeColor="accent1"/>
          <w:sz w:val="26"/>
          <w:szCs w:val="26"/>
        </w:rPr>
      </w:pPr>
      <w:r w:rsidRPr="007E4FB8">
        <w:rPr>
          <w:rFonts w:ascii="Calibri" w:hAnsi="Calibri" w:cs="Calibri"/>
          <w:b/>
          <w:color w:val="4472C4" w:themeColor="accent1"/>
          <w:sz w:val="26"/>
          <w:szCs w:val="26"/>
        </w:rPr>
        <w:t xml:space="preserve">&gt; </w:t>
      </w:r>
      <w:proofErr w:type="gramStart"/>
      <w:r w:rsidRPr="007E4FB8">
        <w:rPr>
          <w:rFonts w:ascii="Calibri" w:hAnsi="Calibri" w:cs="Calibri"/>
          <w:b/>
          <w:color w:val="4472C4" w:themeColor="accent1"/>
          <w:sz w:val="26"/>
          <w:szCs w:val="26"/>
        </w:rPr>
        <w:t>Other</w:t>
      </w:r>
      <w:proofErr w:type="gramEnd"/>
      <w:r w:rsidRPr="007E4FB8">
        <w:rPr>
          <w:rFonts w:ascii="Calibri" w:hAnsi="Calibri" w:cs="Calibri"/>
          <w:b/>
          <w:color w:val="4472C4" w:themeColor="accent1"/>
          <w:sz w:val="26"/>
          <w:szCs w:val="26"/>
        </w:rPr>
        <w:t xml:space="preserve"> Career History</w:t>
      </w:r>
    </w:p>
    <w:p w14:paraId="1D7208E0" w14:textId="77777777" w:rsidR="00607C84" w:rsidRPr="007E4FB8" w:rsidRDefault="00607C84" w:rsidP="006F3A14">
      <w:pPr>
        <w:rPr>
          <w:rFonts w:ascii="Calibri" w:hAnsi="Calibri" w:cs="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0E2EF8" w:rsidRPr="007E4FB8" w14:paraId="6205DD29" w14:textId="77777777" w:rsidTr="005216B2">
        <w:tc>
          <w:tcPr>
            <w:tcW w:w="5035" w:type="dxa"/>
          </w:tcPr>
          <w:p w14:paraId="33E634F7" w14:textId="1C8F7CD0" w:rsidR="000E2EF8" w:rsidRPr="007E4FB8" w:rsidRDefault="000E2EF8" w:rsidP="005216B2">
            <w:pPr>
              <w:ind w:left="-118"/>
              <w:rPr>
                <w:rFonts w:ascii="Calibri" w:hAnsi="Calibri" w:cs="Calibri"/>
                <w:b/>
                <w:sz w:val="26"/>
                <w:szCs w:val="26"/>
              </w:rPr>
            </w:pPr>
            <w:r w:rsidRPr="007E4FB8">
              <w:rPr>
                <w:rFonts w:ascii="Calibri" w:hAnsi="Calibri" w:cs="Calibri"/>
                <w:b/>
                <w:sz w:val="26"/>
                <w:szCs w:val="26"/>
              </w:rPr>
              <w:t>W</w:t>
            </w:r>
            <w:r w:rsidR="00E01961" w:rsidRPr="007E4FB8">
              <w:rPr>
                <w:rFonts w:ascii="Calibri" w:hAnsi="Calibri" w:cs="Calibri"/>
                <w:b/>
                <w:sz w:val="26"/>
                <w:szCs w:val="26"/>
              </w:rPr>
              <w:t>IPRO</w:t>
            </w:r>
            <w:r w:rsidR="00607C84" w:rsidRPr="007E4FB8">
              <w:rPr>
                <w:rFonts w:ascii="Calibri" w:hAnsi="Calibri" w:cs="Calibri"/>
                <w:b/>
                <w:sz w:val="26"/>
                <w:szCs w:val="26"/>
              </w:rPr>
              <w:t>, Sao Paulo – Brazil</w:t>
            </w:r>
          </w:p>
        </w:tc>
        <w:tc>
          <w:tcPr>
            <w:tcW w:w="5035" w:type="dxa"/>
          </w:tcPr>
          <w:p w14:paraId="218AB9C7" w14:textId="6AB9EDCF" w:rsidR="000E2EF8" w:rsidRPr="007E4FB8" w:rsidRDefault="000E2EF8" w:rsidP="005216B2">
            <w:pPr>
              <w:ind w:right="-103"/>
              <w:jc w:val="right"/>
              <w:rPr>
                <w:rFonts w:ascii="Calibri" w:hAnsi="Calibri" w:cs="Calibri"/>
                <w:b/>
                <w:sz w:val="26"/>
                <w:szCs w:val="26"/>
              </w:rPr>
            </w:pPr>
            <w:r w:rsidRPr="007E4FB8">
              <w:rPr>
                <w:rFonts w:ascii="Calibri" w:hAnsi="Calibri" w:cs="Calibri"/>
                <w:b/>
                <w:sz w:val="26"/>
                <w:szCs w:val="26"/>
              </w:rPr>
              <w:t>2015 - 2017</w:t>
            </w:r>
          </w:p>
        </w:tc>
      </w:tr>
    </w:tbl>
    <w:p w14:paraId="6359537C" w14:textId="28BD871B" w:rsidR="009B45A1" w:rsidRPr="007E4FB8" w:rsidRDefault="009B45A1" w:rsidP="00607C84">
      <w:pPr>
        <w:rPr>
          <w:rFonts w:ascii="Calibri" w:hAnsi="Calibri" w:cs="Calibri"/>
          <w:sz w:val="20"/>
          <w:szCs w:val="16"/>
        </w:rPr>
      </w:pPr>
      <w:r w:rsidRPr="007E4FB8">
        <w:rPr>
          <w:rFonts w:ascii="Calibri" w:hAnsi="Calibri" w:cs="Calibri"/>
          <w:sz w:val="20"/>
          <w:szCs w:val="16"/>
        </w:rPr>
        <w:t>Indian multinational IT consulting company.</w:t>
      </w:r>
    </w:p>
    <w:p w14:paraId="3AF9F76E" w14:textId="77777777" w:rsidR="00284297" w:rsidRPr="007E4FB8" w:rsidRDefault="009B45A1" w:rsidP="0066198D">
      <w:pPr>
        <w:outlineLvl w:val="0"/>
        <w:rPr>
          <w:rFonts w:ascii="Calibri" w:hAnsi="Calibri" w:cs="Calibri"/>
          <w:b/>
          <w:sz w:val="21"/>
          <w:szCs w:val="18"/>
        </w:rPr>
      </w:pPr>
      <w:r w:rsidRPr="007E4FB8">
        <w:rPr>
          <w:rFonts w:ascii="Calibri" w:hAnsi="Calibri" w:cs="Calibri"/>
          <w:b/>
          <w:sz w:val="21"/>
          <w:szCs w:val="18"/>
        </w:rPr>
        <w:t>Pre-Sales Manager</w:t>
      </w:r>
      <w:r w:rsidR="00284297" w:rsidRPr="007E4FB8">
        <w:rPr>
          <w:rFonts w:ascii="Calibri" w:hAnsi="Calibri" w:cs="Calibri"/>
          <w:b/>
          <w:sz w:val="21"/>
          <w:szCs w:val="18"/>
        </w:rPr>
        <w:t xml:space="preserve"> for IT Services</w:t>
      </w:r>
    </w:p>
    <w:p w14:paraId="0D0F87FC" w14:textId="17E9BA82" w:rsidR="0066198D" w:rsidRPr="007E4FB8" w:rsidRDefault="0066198D" w:rsidP="0066198D">
      <w:pPr>
        <w:outlineLvl w:val="0"/>
        <w:rPr>
          <w:rFonts w:ascii="Calibri" w:hAnsi="Calibri" w:cs="Calibri"/>
          <w:sz w:val="21"/>
          <w:szCs w:val="21"/>
        </w:rPr>
      </w:pPr>
      <w:r w:rsidRPr="007E4FB8">
        <w:rPr>
          <w:rFonts w:ascii="Calibri" w:hAnsi="Calibri" w:cs="Calibri"/>
          <w:sz w:val="21"/>
          <w:szCs w:val="18"/>
        </w:rPr>
        <w:t xml:space="preserve">As part of the Wipro's Telecom and IT pre-sales team, I </w:t>
      </w:r>
      <w:r w:rsidR="00CF7FAC" w:rsidRPr="007E4FB8">
        <w:rPr>
          <w:rFonts w:ascii="Calibri" w:hAnsi="Calibri" w:cs="Calibri"/>
          <w:sz w:val="21"/>
          <w:szCs w:val="18"/>
        </w:rPr>
        <w:t>visited</w:t>
      </w:r>
      <w:r w:rsidRPr="007E4FB8">
        <w:rPr>
          <w:rFonts w:ascii="Calibri" w:hAnsi="Calibri" w:cs="Calibri"/>
          <w:sz w:val="21"/>
          <w:szCs w:val="18"/>
        </w:rPr>
        <w:t xml:space="preserve"> local Telecom operators (Telefonica, TIM, Claro, </w:t>
      </w:r>
      <w:r w:rsidRPr="007E4FB8">
        <w:rPr>
          <w:rFonts w:ascii="Calibri" w:hAnsi="Calibri" w:cs="Calibri"/>
          <w:sz w:val="21"/>
          <w:szCs w:val="21"/>
        </w:rPr>
        <w:t xml:space="preserve">and others) </w:t>
      </w:r>
      <w:r w:rsidR="00CF7FAC" w:rsidRPr="007E4FB8">
        <w:rPr>
          <w:rFonts w:ascii="Calibri" w:hAnsi="Calibri" w:cs="Calibri"/>
          <w:sz w:val="21"/>
          <w:szCs w:val="21"/>
        </w:rPr>
        <w:t xml:space="preserve">to </w:t>
      </w:r>
      <w:r w:rsidRPr="007E4FB8">
        <w:rPr>
          <w:rFonts w:ascii="Calibri" w:hAnsi="Calibri" w:cs="Calibri"/>
          <w:sz w:val="21"/>
          <w:szCs w:val="21"/>
        </w:rPr>
        <w:t>present Wipro's portfolio of services</w:t>
      </w:r>
      <w:r w:rsidR="00CF7FAC" w:rsidRPr="007E4FB8">
        <w:rPr>
          <w:rFonts w:ascii="Calibri" w:hAnsi="Calibri" w:cs="Calibri"/>
          <w:sz w:val="21"/>
          <w:szCs w:val="21"/>
        </w:rPr>
        <w:t>. Helped sales team to identify customer needs</w:t>
      </w:r>
      <w:r w:rsidRPr="007E4FB8">
        <w:rPr>
          <w:rFonts w:ascii="Calibri" w:hAnsi="Calibri" w:cs="Calibri"/>
          <w:sz w:val="21"/>
          <w:szCs w:val="21"/>
        </w:rPr>
        <w:t xml:space="preserve">, generated </w:t>
      </w:r>
      <w:r w:rsidR="00CF7FAC" w:rsidRPr="007E4FB8">
        <w:rPr>
          <w:rFonts w:ascii="Calibri" w:hAnsi="Calibri" w:cs="Calibri"/>
          <w:sz w:val="21"/>
          <w:szCs w:val="21"/>
        </w:rPr>
        <w:t xml:space="preserve">technical and commercial </w:t>
      </w:r>
      <w:r w:rsidRPr="007E4FB8">
        <w:rPr>
          <w:rFonts w:ascii="Calibri" w:hAnsi="Calibri" w:cs="Calibri"/>
          <w:sz w:val="21"/>
          <w:szCs w:val="21"/>
        </w:rPr>
        <w:t xml:space="preserve">proposals, and </w:t>
      </w:r>
      <w:r w:rsidR="00CF7FAC" w:rsidRPr="007E4FB8">
        <w:rPr>
          <w:rFonts w:ascii="Calibri" w:hAnsi="Calibri" w:cs="Calibri"/>
          <w:sz w:val="21"/>
          <w:szCs w:val="21"/>
        </w:rPr>
        <w:t xml:space="preserve">prepared answers </w:t>
      </w:r>
      <w:r w:rsidRPr="007E4FB8">
        <w:rPr>
          <w:rFonts w:ascii="Calibri" w:hAnsi="Calibri" w:cs="Calibri"/>
          <w:sz w:val="21"/>
          <w:szCs w:val="21"/>
        </w:rPr>
        <w:t>to RFPs</w:t>
      </w:r>
      <w:r w:rsidR="001112E6" w:rsidRPr="007E4FB8">
        <w:rPr>
          <w:rFonts w:ascii="Calibri" w:hAnsi="Calibri" w:cs="Calibri"/>
          <w:sz w:val="21"/>
          <w:szCs w:val="21"/>
        </w:rPr>
        <w:t xml:space="preserve"> and </w:t>
      </w:r>
      <w:r w:rsidR="001112E6" w:rsidRPr="007E4FB8">
        <w:rPr>
          <w:rFonts w:ascii="Calibri" w:hAnsi="Calibri" w:cs="Calibri"/>
          <w:color w:val="000000"/>
          <w:sz w:val="21"/>
          <w:szCs w:val="21"/>
        </w:rPr>
        <w:t>SoC (Statement of Compliance).</w:t>
      </w:r>
    </w:p>
    <w:p w14:paraId="61ACA78A" w14:textId="77777777" w:rsidR="001112E6" w:rsidRPr="007E4FB8" w:rsidRDefault="001112E6" w:rsidP="009A7DD1">
      <w:pPr>
        <w:outlineLvl w:val="0"/>
        <w:rPr>
          <w:rFonts w:ascii="Calibri" w:hAnsi="Calibri" w:cs="Calibri"/>
          <w:b/>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0E2EF8" w:rsidRPr="007E4FB8" w14:paraId="409330EF" w14:textId="77777777" w:rsidTr="005216B2">
        <w:tc>
          <w:tcPr>
            <w:tcW w:w="5035" w:type="dxa"/>
          </w:tcPr>
          <w:p w14:paraId="2C5EA653" w14:textId="1CCD484B" w:rsidR="000E2EF8" w:rsidRPr="007E4FB8" w:rsidRDefault="000E2EF8" w:rsidP="005216B2">
            <w:pPr>
              <w:ind w:left="-118"/>
              <w:rPr>
                <w:rFonts w:ascii="Calibri" w:hAnsi="Calibri" w:cs="Calibri"/>
                <w:b/>
                <w:sz w:val="26"/>
                <w:szCs w:val="26"/>
              </w:rPr>
            </w:pPr>
            <w:r w:rsidRPr="007E4FB8">
              <w:rPr>
                <w:rFonts w:ascii="Calibri" w:hAnsi="Calibri" w:cs="Calibri"/>
                <w:b/>
                <w:sz w:val="26"/>
                <w:szCs w:val="26"/>
              </w:rPr>
              <w:t>I</w:t>
            </w:r>
            <w:r w:rsidR="00E01961" w:rsidRPr="007E4FB8">
              <w:rPr>
                <w:rFonts w:ascii="Calibri" w:hAnsi="Calibri" w:cs="Calibri"/>
                <w:b/>
                <w:sz w:val="26"/>
                <w:szCs w:val="26"/>
              </w:rPr>
              <w:t>TRON</w:t>
            </w:r>
            <w:r w:rsidR="00607C84" w:rsidRPr="007E4FB8">
              <w:rPr>
                <w:rFonts w:ascii="Calibri" w:hAnsi="Calibri" w:cs="Calibri"/>
                <w:b/>
                <w:sz w:val="26"/>
                <w:szCs w:val="26"/>
              </w:rPr>
              <w:t xml:space="preserve">, </w:t>
            </w:r>
            <w:proofErr w:type="spellStart"/>
            <w:r w:rsidR="00607C84" w:rsidRPr="007E4FB8">
              <w:rPr>
                <w:rFonts w:ascii="Calibri" w:hAnsi="Calibri" w:cs="Calibri"/>
                <w:b/>
                <w:sz w:val="26"/>
                <w:szCs w:val="26"/>
              </w:rPr>
              <w:t>Sumare</w:t>
            </w:r>
            <w:proofErr w:type="spellEnd"/>
            <w:r w:rsidR="00607C84" w:rsidRPr="007E4FB8">
              <w:rPr>
                <w:rFonts w:ascii="Calibri" w:hAnsi="Calibri" w:cs="Calibri"/>
                <w:b/>
                <w:sz w:val="26"/>
                <w:szCs w:val="26"/>
              </w:rPr>
              <w:t xml:space="preserve"> – Brazil</w:t>
            </w:r>
          </w:p>
        </w:tc>
        <w:tc>
          <w:tcPr>
            <w:tcW w:w="5035" w:type="dxa"/>
          </w:tcPr>
          <w:p w14:paraId="461F79DF" w14:textId="30E04AF6" w:rsidR="000E2EF8" w:rsidRPr="007E4FB8" w:rsidRDefault="000E2EF8" w:rsidP="005216B2">
            <w:pPr>
              <w:ind w:right="-103"/>
              <w:jc w:val="right"/>
              <w:rPr>
                <w:rFonts w:ascii="Calibri" w:hAnsi="Calibri" w:cs="Calibri"/>
                <w:b/>
                <w:sz w:val="26"/>
                <w:szCs w:val="26"/>
              </w:rPr>
            </w:pPr>
            <w:r w:rsidRPr="007E4FB8">
              <w:rPr>
                <w:rFonts w:ascii="Calibri" w:hAnsi="Calibri" w:cs="Calibri"/>
                <w:b/>
                <w:sz w:val="26"/>
                <w:szCs w:val="26"/>
              </w:rPr>
              <w:t>2013 - 2014</w:t>
            </w:r>
          </w:p>
        </w:tc>
      </w:tr>
    </w:tbl>
    <w:p w14:paraId="60D46130" w14:textId="7188D0C2" w:rsidR="00246747" w:rsidRPr="007E4FB8" w:rsidRDefault="0022434B" w:rsidP="00607C84">
      <w:pPr>
        <w:rPr>
          <w:rFonts w:ascii="Calibri" w:hAnsi="Calibri" w:cs="Calibri"/>
          <w:sz w:val="20"/>
          <w:szCs w:val="16"/>
        </w:rPr>
      </w:pPr>
      <w:r w:rsidRPr="007E4FB8">
        <w:rPr>
          <w:rFonts w:ascii="Calibri" w:hAnsi="Calibri" w:cs="Calibri"/>
          <w:sz w:val="20"/>
          <w:szCs w:val="16"/>
        </w:rPr>
        <w:t>American</w:t>
      </w:r>
      <w:r w:rsidR="00AC7CAD" w:rsidRPr="007E4FB8">
        <w:rPr>
          <w:rFonts w:ascii="Calibri" w:hAnsi="Calibri" w:cs="Calibri"/>
          <w:sz w:val="20"/>
          <w:szCs w:val="16"/>
        </w:rPr>
        <w:t xml:space="preserve"> multinational in the measurement technology segment</w:t>
      </w:r>
      <w:r w:rsidR="00246747" w:rsidRPr="007E4FB8">
        <w:rPr>
          <w:rFonts w:ascii="Calibri" w:hAnsi="Calibri" w:cs="Calibri"/>
          <w:sz w:val="20"/>
          <w:szCs w:val="16"/>
        </w:rPr>
        <w:t>.</w:t>
      </w:r>
    </w:p>
    <w:p w14:paraId="7D4F0D84" w14:textId="77777777" w:rsidR="00284297" w:rsidRPr="007E4FB8" w:rsidRDefault="009A7DD1" w:rsidP="003D4A21">
      <w:pPr>
        <w:rPr>
          <w:rFonts w:ascii="Calibri" w:hAnsi="Calibri" w:cs="Calibri"/>
          <w:b/>
          <w:sz w:val="21"/>
          <w:szCs w:val="18"/>
        </w:rPr>
      </w:pPr>
      <w:r w:rsidRPr="007E4FB8">
        <w:rPr>
          <w:rFonts w:ascii="Calibri" w:hAnsi="Calibri" w:cs="Calibri"/>
          <w:b/>
          <w:sz w:val="21"/>
          <w:szCs w:val="18"/>
        </w:rPr>
        <w:t>Produ</w:t>
      </w:r>
      <w:r w:rsidR="00AC7CAD" w:rsidRPr="007E4FB8">
        <w:rPr>
          <w:rFonts w:ascii="Calibri" w:hAnsi="Calibri" w:cs="Calibri"/>
          <w:b/>
          <w:sz w:val="21"/>
          <w:szCs w:val="18"/>
        </w:rPr>
        <w:t>c</w:t>
      </w:r>
      <w:r w:rsidRPr="007E4FB8">
        <w:rPr>
          <w:rFonts w:ascii="Calibri" w:hAnsi="Calibri" w:cs="Calibri"/>
          <w:b/>
          <w:sz w:val="21"/>
          <w:szCs w:val="18"/>
        </w:rPr>
        <w:t>t</w:t>
      </w:r>
      <w:r w:rsidR="00AC7CAD" w:rsidRPr="007E4FB8">
        <w:rPr>
          <w:rFonts w:ascii="Calibri" w:hAnsi="Calibri" w:cs="Calibri"/>
          <w:b/>
          <w:sz w:val="21"/>
          <w:szCs w:val="18"/>
        </w:rPr>
        <w:t xml:space="preserve"> </w:t>
      </w:r>
      <w:r w:rsidR="006378FC" w:rsidRPr="007E4FB8">
        <w:rPr>
          <w:rFonts w:ascii="Calibri" w:hAnsi="Calibri" w:cs="Calibri"/>
          <w:b/>
          <w:sz w:val="21"/>
          <w:szCs w:val="18"/>
        </w:rPr>
        <w:t xml:space="preserve">Marketing </w:t>
      </w:r>
      <w:r w:rsidR="00AC7CAD" w:rsidRPr="007E4FB8">
        <w:rPr>
          <w:rFonts w:ascii="Calibri" w:hAnsi="Calibri" w:cs="Calibri"/>
          <w:b/>
          <w:sz w:val="21"/>
          <w:szCs w:val="18"/>
        </w:rPr>
        <w:t>Manager</w:t>
      </w:r>
    </w:p>
    <w:p w14:paraId="45D3214A" w14:textId="64CE6449" w:rsidR="00246747" w:rsidRPr="007E4FB8" w:rsidRDefault="00246747" w:rsidP="00612CDF">
      <w:pPr>
        <w:rPr>
          <w:rFonts w:ascii="Calibri" w:hAnsi="Calibri" w:cs="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0E2EF8" w:rsidRPr="007E4FB8" w14:paraId="387153AD" w14:textId="77777777" w:rsidTr="005216B2">
        <w:tc>
          <w:tcPr>
            <w:tcW w:w="5035" w:type="dxa"/>
          </w:tcPr>
          <w:p w14:paraId="3BA2A1AD" w14:textId="4E62C8C2" w:rsidR="000E2EF8" w:rsidRPr="007E4FB8" w:rsidRDefault="000E2EF8" w:rsidP="005216B2">
            <w:pPr>
              <w:ind w:left="-118"/>
              <w:rPr>
                <w:rFonts w:ascii="Calibri" w:hAnsi="Calibri" w:cs="Calibri"/>
                <w:b/>
                <w:sz w:val="26"/>
                <w:szCs w:val="26"/>
              </w:rPr>
            </w:pPr>
            <w:r w:rsidRPr="007E4FB8">
              <w:rPr>
                <w:rFonts w:ascii="Calibri" w:hAnsi="Calibri" w:cs="Calibri"/>
                <w:b/>
                <w:sz w:val="26"/>
                <w:szCs w:val="26"/>
              </w:rPr>
              <w:t>A</w:t>
            </w:r>
            <w:r w:rsidR="00E01961" w:rsidRPr="007E4FB8">
              <w:rPr>
                <w:rFonts w:ascii="Calibri" w:hAnsi="Calibri" w:cs="Calibri"/>
                <w:b/>
                <w:sz w:val="26"/>
                <w:szCs w:val="26"/>
              </w:rPr>
              <w:t>MPLYTECH SERVICES</w:t>
            </w:r>
            <w:r w:rsidR="00607C84" w:rsidRPr="007E4FB8">
              <w:rPr>
                <w:rFonts w:ascii="Calibri" w:hAnsi="Calibri" w:cs="Calibri"/>
                <w:b/>
                <w:sz w:val="26"/>
                <w:szCs w:val="26"/>
              </w:rPr>
              <w:t>, Sao Paulo – Brazil</w:t>
            </w:r>
          </w:p>
        </w:tc>
        <w:tc>
          <w:tcPr>
            <w:tcW w:w="5035" w:type="dxa"/>
          </w:tcPr>
          <w:p w14:paraId="69212ABC" w14:textId="27A88F64" w:rsidR="000E2EF8" w:rsidRPr="007E4FB8" w:rsidRDefault="000E2EF8" w:rsidP="005216B2">
            <w:pPr>
              <w:ind w:right="-103"/>
              <w:jc w:val="right"/>
              <w:rPr>
                <w:rFonts w:ascii="Calibri" w:hAnsi="Calibri" w:cs="Calibri"/>
                <w:b/>
                <w:sz w:val="26"/>
                <w:szCs w:val="26"/>
              </w:rPr>
            </w:pPr>
            <w:r w:rsidRPr="007E4FB8">
              <w:rPr>
                <w:rFonts w:ascii="Calibri" w:hAnsi="Calibri" w:cs="Calibri"/>
                <w:b/>
                <w:sz w:val="26"/>
                <w:szCs w:val="26"/>
              </w:rPr>
              <w:t>2012</w:t>
            </w:r>
          </w:p>
        </w:tc>
      </w:tr>
    </w:tbl>
    <w:p w14:paraId="4F244054" w14:textId="09F4EE8E" w:rsidR="007543CA" w:rsidRPr="007E4FB8" w:rsidRDefault="0050354D" w:rsidP="00A21985">
      <w:pPr>
        <w:jc w:val="both"/>
        <w:outlineLvl w:val="0"/>
        <w:rPr>
          <w:rFonts w:ascii="Calibri" w:hAnsi="Calibri" w:cs="Calibri"/>
          <w:sz w:val="20"/>
          <w:szCs w:val="16"/>
        </w:rPr>
      </w:pPr>
      <w:r w:rsidRPr="007E4FB8">
        <w:rPr>
          <w:rFonts w:ascii="Calibri" w:hAnsi="Calibri" w:cs="Calibri"/>
          <w:sz w:val="20"/>
          <w:szCs w:val="16"/>
        </w:rPr>
        <w:t>Brazilian company in the service segment</w:t>
      </w:r>
    </w:p>
    <w:p w14:paraId="18D2BC8F" w14:textId="7F62BE45" w:rsidR="00BA199B" w:rsidRPr="007E4FB8" w:rsidRDefault="0050354D" w:rsidP="00BA199B">
      <w:pPr>
        <w:jc w:val="both"/>
        <w:outlineLvl w:val="0"/>
        <w:rPr>
          <w:rFonts w:ascii="Calibri" w:hAnsi="Calibri" w:cs="Calibri"/>
          <w:b/>
          <w:sz w:val="21"/>
          <w:szCs w:val="18"/>
        </w:rPr>
      </w:pPr>
      <w:r w:rsidRPr="007E4FB8">
        <w:rPr>
          <w:rFonts w:ascii="Calibri" w:hAnsi="Calibri" w:cs="Calibri"/>
          <w:b/>
          <w:sz w:val="21"/>
          <w:szCs w:val="18"/>
        </w:rPr>
        <w:t xml:space="preserve">Business and Process (Project) </w:t>
      </w:r>
      <w:r w:rsidR="00C35054" w:rsidRPr="007E4FB8">
        <w:rPr>
          <w:rFonts w:ascii="Calibri" w:hAnsi="Calibri" w:cs="Calibri"/>
          <w:b/>
          <w:sz w:val="21"/>
          <w:szCs w:val="18"/>
        </w:rPr>
        <w:t>Consult</w:t>
      </w:r>
      <w:r w:rsidRPr="007E4FB8">
        <w:rPr>
          <w:rFonts w:ascii="Calibri" w:hAnsi="Calibri" w:cs="Calibri"/>
          <w:b/>
          <w:sz w:val="21"/>
          <w:szCs w:val="18"/>
        </w:rPr>
        <w:t>ant</w:t>
      </w:r>
      <w:r w:rsidR="00C35054" w:rsidRPr="007E4FB8">
        <w:rPr>
          <w:rFonts w:ascii="Calibri" w:hAnsi="Calibri" w:cs="Calibri"/>
          <w:b/>
          <w:sz w:val="21"/>
          <w:szCs w:val="18"/>
        </w:rPr>
        <w:t xml:space="preserve"> </w:t>
      </w:r>
    </w:p>
    <w:p w14:paraId="5C886D54" w14:textId="62BED8D8" w:rsidR="00863818" w:rsidRPr="007E4FB8" w:rsidRDefault="00B562EE" w:rsidP="00A21985">
      <w:pPr>
        <w:jc w:val="both"/>
        <w:outlineLvl w:val="0"/>
        <w:rPr>
          <w:rFonts w:ascii="Calibri" w:hAnsi="Calibri" w:cs="Calibri"/>
          <w:sz w:val="21"/>
          <w:szCs w:val="18"/>
        </w:rPr>
      </w:pPr>
      <w:r w:rsidRPr="007E4FB8">
        <w:rPr>
          <w:rFonts w:ascii="Calibri" w:hAnsi="Calibri" w:cs="Calibri"/>
          <w:sz w:val="21"/>
          <w:szCs w:val="18"/>
        </w:rPr>
        <w:t>Review</w:t>
      </w:r>
      <w:r w:rsidR="00387BB5" w:rsidRPr="007E4FB8">
        <w:rPr>
          <w:rFonts w:ascii="Calibri" w:hAnsi="Calibri" w:cs="Calibri"/>
          <w:sz w:val="21"/>
          <w:szCs w:val="18"/>
        </w:rPr>
        <w:t>ed</w:t>
      </w:r>
      <w:r w:rsidR="00DF6A59" w:rsidRPr="007E4FB8">
        <w:rPr>
          <w:rFonts w:ascii="Calibri" w:hAnsi="Calibri" w:cs="Calibri"/>
          <w:sz w:val="21"/>
          <w:szCs w:val="18"/>
        </w:rPr>
        <w:t xml:space="preserve">, </w:t>
      </w:r>
      <w:r w:rsidRPr="007E4FB8">
        <w:rPr>
          <w:rFonts w:ascii="Calibri" w:hAnsi="Calibri" w:cs="Calibri"/>
          <w:sz w:val="21"/>
          <w:szCs w:val="18"/>
        </w:rPr>
        <w:t>organiz</w:t>
      </w:r>
      <w:r w:rsidR="00387BB5" w:rsidRPr="007E4FB8">
        <w:rPr>
          <w:rFonts w:ascii="Calibri" w:hAnsi="Calibri" w:cs="Calibri"/>
          <w:sz w:val="21"/>
          <w:szCs w:val="18"/>
        </w:rPr>
        <w:t>ed</w:t>
      </w:r>
      <w:r w:rsidRPr="007E4FB8">
        <w:rPr>
          <w:rFonts w:ascii="Calibri" w:hAnsi="Calibri" w:cs="Calibri"/>
          <w:sz w:val="21"/>
          <w:szCs w:val="18"/>
        </w:rPr>
        <w:t xml:space="preserve"> </w:t>
      </w:r>
      <w:r w:rsidR="00DF6A59" w:rsidRPr="007E4FB8">
        <w:rPr>
          <w:rFonts w:ascii="Calibri" w:hAnsi="Calibri" w:cs="Calibri"/>
          <w:sz w:val="21"/>
          <w:szCs w:val="18"/>
        </w:rPr>
        <w:t xml:space="preserve">and cleaned up the </w:t>
      </w:r>
      <w:r w:rsidRPr="007E4FB8">
        <w:rPr>
          <w:rFonts w:ascii="Calibri" w:hAnsi="Calibri" w:cs="Calibri"/>
          <w:sz w:val="21"/>
          <w:szCs w:val="18"/>
        </w:rPr>
        <w:t xml:space="preserve">data between the CRM and BPM tools </w:t>
      </w:r>
      <w:r w:rsidR="00387BB5" w:rsidRPr="007E4FB8">
        <w:rPr>
          <w:rFonts w:ascii="Calibri" w:hAnsi="Calibri" w:cs="Calibri"/>
          <w:sz w:val="21"/>
          <w:szCs w:val="18"/>
        </w:rPr>
        <w:t xml:space="preserve">to </w:t>
      </w:r>
      <w:r w:rsidRPr="007E4FB8">
        <w:rPr>
          <w:rFonts w:ascii="Calibri" w:hAnsi="Calibri" w:cs="Calibri"/>
          <w:sz w:val="21"/>
          <w:szCs w:val="18"/>
        </w:rPr>
        <w:t>allow</w:t>
      </w:r>
      <w:r w:rsidR="00387BB5" w:rsidRPr="007E4FB8">
        <w:rPr>
          <w:rFonts w:ascii="Calibri" w:hAnsi="Calibri" w:cs="Calibri"/>
          <w:sz w:val="21"/>
          <w:szCs w:val="18"/>
        </w:rPr>
        <w:t xml:space="preserve"> </w:t>
      </w:r>
      <w:r w:rsidR="00DF6A59" w:rsidRPr="007E4FB8">
        <w:rPr>
          <w:rFonts w:ascii="Calibri" w:hAnsi="Calibri" w:cs="Calibri"/>
          <w:sz w:val="21"/>
          <w:szCs w:val="18"/>
        </w:rPr>
        <w:t xml:space="preserve">correct </w:t>
      </w:r>
      <w:r w:rsidRPr="007E4FB8">
        <w:rPr>
          <w:rFonts w:ascii="Calibri" w:hAnsi="Calibri" w:cs="Calibri"/>
          <w:sz w:val="21"/>
          <w:szCs w:val="18"/>
        </w:rPr>
        <w:t>follow</w:t>
      </w:r>
      <w:r w:rsidR="00387BB5" w:rsidRPr="007E4FB8">
        <w:rPr>
          <w:rFonts w:ascii="Calibri" w:hAnsi="Calibri" w:cs="Calibri"/>
          <w:sz w:val="21"/>
          <w:szCs w:val="18"/>
        </w:rPr>
        <w:t>-</w:t>
      </w:r>
      <w:r w:rsidRPr="007E4FB8">
        <w:rPr>
          <w:rFonts w:ascii="Calibri" w:hAnsi="Calibri" w:cs="Calibri"/>
          <w:sz w:val="21"/>
          <w:szCs w:val="18"/>
        </w:rPr>
        <w:t xml:space="preserve">up of the production </w:t>
      </w:r>
      <w:r w:rsidR="00387BB5" w:rsidRPr="007E4FB8">
        <w:rPr>
          <w:rFonts w:ascii="Calibri" w:hAnsi="Calibri" w:cs="Calibri"/>
          <w:sz w:val="21"/>
          <w:szCs w:val="18"/>
        </w:rPr>
        <w:t>and</w:t>
      </w:r>
      <w:r w:rsidRPr="007E4FB8">
        <w:rPr>
          <w:rFonts w:ascii="Calibri" w:hAnsi="Calibri" w:cs="Calibri"/>
          <w:sz w:val="21"/>
          <w:szCs w:val="18"/>
        </w:rPr>
        <w:t xml:space="preserve"> service delivery processes</w:t>
      </w:r>
      <w:r w:rsidR="00387BB5" w:rsidRPr="007E4FB8">
        <w:rPr>
          <w:rFonts w:ascii="Calibri" w:hAnsi="Calibri" w:cs="Calibri"/>
          <w:sz w:val="21"/>
          <w:szCs w:val="18"/>
        </w:rPr>
        <w:t xml:space="preserve">. </w:t>
      </w:r>
      <w:r w:rsidR="005A5438" w:rsidRPr="007E4FB8">
        <w:rPr>
          <w:rFonts w:ascii="Calibri" w:hAnsi="Calibri" w:cs="Calibri"/>
          <w:sz w:val="21"/>
          <w:szCs w:val="18"/>
        </w:rPr>
        <w:t>And h</w:t>
      </w:r>
      <w:r w:rsidR="00387BB5" w:rsidRPr="007E4FB8">
        <w:rPr>
          <w:rFonts w:ascii="Calibri" w:hAnsi="Calibri" w:cs="Calibri"/>
          <w:sz w:val="21"/>
          <w:szCs w:val="18"/>
        </w:rPr>
        <w:t xml:space="preserve">elped build </w:t>
      </w:r>
      <w:r w:rsidRPr="007E4FB8">
        <w:rPr>
          <w:rFonts w:ascii="Calibri" w:hAnsi="Calibri" w:cs="Calibri"/>
          <w:sz w:val="21"/>
          <w:szCs w:val="18"/>
        </w:rPr>
        <w:t>KPIs (Key Performance Indicators)</w:t>
      </w:r>
      <w:r w:rsidR="00387BB5" w:rsidRPr="007E4FB8">
        <w:rPr>
          <w:rFonts w:ascii="Calibri" w:hAnsi="Calibri" w:cs="Calibri"/>
          <w:sz w:val="21"/>
          <w:szCs w:val="18"/>
        </w:rPr>
        <w:t xml:space="preserve"> that </w:t>
      </w:r>
      <w:r w:rsidR="00DF6A59" w:rsidRPr="007E4FB8">
        <w:rPr>
          <w:rFonts w:ascii="Calibri" w:hAnsi="Calibri" w:cs="Calibri"/>
          <w:sz w:val="21"/>
          <w:szCs w:val="18"/>
        </w:rPr>
        <w:t>demonstrated the month</w:t>
      </w:r>
      <w:r w:rsidR="005A5438" w:rsidRPr="007E4FB8">
        <w:rPr>
          <w:rFonts w:ascii="Calibri" w:hAnsi="Calibri" w:cs="Calibri"/>
          <w:sz w:val="21"/>
          <w:szCs w:val="18"/>
        </w:rPr>
        <w:t>ly</w:t>
      </w:r>
      <w:r w:rsidR="00DF6A59" w:rsidRPr="007E4FB8">
        <w:rPr>
          <w:rFonts w:ascii="Calibri" w:hAnsi="Calibri" w:cs="Calibri"/>
          <w:sz w:val="21"/>
          <w:szCs w:val="18"/>
        </w:rPr>
        <w:t xml:space="preserve"> results of the services provided based on the equipment models and service team capabilities.</w:t>
      </w:r>
    </w:p>
    <w:p w14:paraId="3FEEFEF3" w14:textId="77777777" w:rsidR="003F4AD8" w:rsidRPr="007E4FB8" w:rsidRDefault="003F4AD8" w:rsidP="00A21985">
      <w:pPr>
        <w:jc w:val="both"/>
        <w:outlineLvl w:val="0"/>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121"/>
      </w:tblGrid>
      <w:tr w:rsidR="00652571" w:rsidRPr="007E4FB8" w14:paraId="5A41AAE3" w14:textId="77777777" w:rsidTr="00E01961">
        <w:tc>
          <w:tcPr>
            <w:tcW w:w="5949" w:type="dxa"/>
          </w:tcPr>
          <w:p w14:paraId="7DD2320A" w14:textId="76129CE1" w:rsidR="00652571" w:rsidRPr="0048250D" w:rsidRDefault="00652571" w:rsidP="005216B2">
            <w:pPr>
              <w:ind w:left="-118"/>
              <w:rPr>
                <w:rFonts w:ascii="Calibri" w:hAnsi="Calibri" w:cs="Calibri"/>
                <w:b/>
                <w:sz w:val="26"/>
                <w:szCs w:val="26"/>
                <w:lang w:val="pt-BR"/>
              </w:rPr>
            </w:pPr>
            <w:r w:rsidRPr="0048250D">
              <w:rPr>
                <w:rFonts w:ascii="Calibri" w:hAnsi="Calibri" w:cs="Calibri"/>
                <w:b/>
                <w:sz w:val="26"/>
                <w:szCs w:val="26"/>
                <w:lang w:val="pt-BR"/>
              </w:rPr>
              <w:t>N</w:t>
            </w:r>
            <w:r w:rsidR="00E01961" w:rsidRPr="0048250D">
              <w:rPr>
                <w:rFonts w:ascii="Calibri" w:hAnsi="Calibri" w:cs="Calibri"/>
                <w:b/>
                <w:sz w:val="26"/>
                <w:szCs w:val="26"/>
                <w:lang w:val="pt-BR"/>
              </w:rPr>
              <w:t>OKIA SIEMENS NETWORKS</w:t>
            </w:r>
            <w:r w:rsidR="00607C84" w:rsidRPr="0048250D">
              <w:rPr>
                <w:rFonts w:ascii="Calibri" w:hAnsi="Calibri" w:cs="Calibri"/>
                <w:b/>
                <w:sz w:val="26"/>
                <w:szCs w:val="26"/>
                <w:lang w:val="pt-BR"/>
              </w:rPr>
              <w:t xml:space="preserve">, </w:t>
            </w:r>
            <w:proofErr w:type="spellStart"/>
            <w:r w:rsidR="00607C84" w:rsidRPr="0048250D">
              <w:rPr>
                <w:rFonts w:ascii="Calibri" w:hAnsi="Calibri" w:cs="Calibri"/>
                <w:b/>
                <w:sz w:val="26"/>
                <w:szCs w:val="26"/>
                <w:lang w:val="pt-BR"/>
              </w:rPr>
              <w:t>Sao</w:t>
            </w:r>
            <w:proofErr w:type="spellEnd"/>
            <w:r w:rsidR="00607C84" w:rsidRPr="0048250D">
              <w:rPr>
                <w:rFonts w:ascii="Calibri" w:hAnsi="Calibri" w:cs="Calibri"/>
                <w:b/>
                <w:sz w:val="26"/>
                <w:szCs w:val="26"/>
                <w:lang w:val="pt-BR"/>
              </w:rPr>
              <w:t xml:space="preserve"> Paulo – </w:t>
            </w:r>
            <w:proofErr w:type="spellStart"/>
            <w:r w:rsidR="00607C84" w:rsidRPr="0048250D">
              <w:rPr>
                <w:rFonts w:ascii="Calibri" w:hAnsi="Calibri" w:cs="Calibri"/>
                <w:b/>
                <w:sz w:val="26"/>
                <w:szCs w:val="26"/>
                <w:lang w:val="pt-BR"/>
              </w:rPr>
              <w:t>Brazil</w:t>
            </w:r>
            <w:proofErr w:type="spellEnd"/>
          </w:p>
        </w:tc>
        <w:tc>
          <w:tcPr>
            <w:tcW w:w="4121" w:type="dxa"/>
          </w:tcPr>
          <w:p w14:paraId="03D695E8" w14:textId="5740FEFB" w:rsidR="00652571" w:rsidRPr="007E4FB8" w:rsidRDefault="00652571" w:rsidP="005216B2">
            <w:pPr>
              <w:ind w:right="-103"/>
              <w:jc w:val="right"/>
              <w:rPr>
                <w:rFonts w:ascii="Calibri" w:hAnsi="Calibri" w:cs="Calibri"/>
                <w:b/>
                <w:sz w:val="26"/>
                <w:szCs w:val="26"/>
              </w:rPr>
            </w:pPr>
            <w:r w:rsidRPr="007E4FB8">
              <w:rPr>
                <w:rFonts w:ascii="Calibri" w:hAnsi="Calibri" w:cs="Calibri"/>
                <w:b/>
                <w:sz w:val="26"/>
                <w:szCs w:val="26"/>
              </w:rPr>
              <w:t>2007</w:t>
            </w:r>
            <w:r w:rsidRPr="007E4FB8">
              <w:rPr>
                <w:rFonts w:ascii="Calibri" w:eastAsia="Helvetica" w:hAnsi="Calibri" w:cs="Calibri"/>
                <w:b/>
                <w:sz w:val="26"/>
                <w:szCs w:val="26"/>
              </w:rPr>
              <w:t xml:space="preserve"> – </w:t>
            </w:r>
            <w:r w:rsidRPr="007E4FB8">
              <w:rPr>
                <w:rFonts w:ascii="Calibri" w:hAnsi="Calibri" w:cs="Calibri"/>
                <w:b/>
                <w:sz w:val="26"/>
                <w:szCs w:val="26"/>
              </w:rPr>
              <w:t>2012</w:t>
            </w:r>
          </w:p>
        </w:tc>
      </w:tr>
    </w:tbl>
    <w:p w14:paraId="0677877F" w14:textId="1470659A" w:rsidR="007543CA" w:rsidRPr="007E4FB8" w:rsidRDefault="0050354D" w:rsidP="00607C84">
      <w:pPr>
        <w:jc w:val="both"/>
        <w:outlineLvl w:val="0"/>
        <w:rPr>
          <w:rFonts w:ascii="Calibri" w:hAnsi="Calibri" w:cs="Calibri"/>
          <w:sz w:val="20"/>
          <w:szCs w:val="16"/>
        </w:rPr>
      </w:pPr>
      <w:r w:rsidRPr="007E4FB8">
        <w:rPr>
          <w:rFonts w:ascii="Calibri" w:hAnsi="Calibri" w:cs="Calibri"/>
          <w:sz w:val="20"/>
          <w:szCs w:val="16"/>
        </w:rPr>
        <w:t xml:space="preserve">Finnish multinational in the </w:t>
      </w:r>
      <w:r w:rsidR="00BA199B" w:rsidRPr="007E4FB8">
        <w:rPr>
          <w:rFonts w:ascii="Calibri" w:hAnsi="Calibri" w:cs="Calibri"/>
          <w:sz w:val="20"/>
          <w:szCs w:val="16"/>
        </w:rPr>
        <w:t>Telecom</w:t>
      </w:r>
      <w:r w:rsidRPr="007E4FB8">
        <w:rPr>
          <w:rFonts w:ascii="Calibri" w:hAnsi="Calibri" w:cs="Calibri"/>
          <w:sz w:val="20"/>
          <w:szCs w:val="16"/>
        </w:rPr>
        <w:t xml:space="preserve"> segment</w:t>
      </w:r>
    </w:p>
    <w:p w14:paraId="3295C950" w14:textId="60766EFB" w:rsidR="00BA199B" w:rsidRPr="007E4FB8" w:rsidRDefault="00B562EE" w:rsidP="00BA199B">
      <w:pPr>
        <w:jc w:val="both"/>
        <w:rPr>
          <w:rFonts w:ascii="Calibri" w:hAnsi="Calibri" w:cs="Calibri"/>
          <w:b/>
          <w:sz w:val="21"/>
          <w:szCs w:val="18"/>
        </w:rPr>
      </w:pPr>
      <w:r w:rsidRPr="007E4FB8">
        <w:rPr>
          <w:rFonts w:ascii="Calibri" w:hAnsi="Calibri" w:cs="Calibri"/>
          <w:b/>
          <w:sz w:val="21"/>
          <w:szCs w:val="18"/>
        </w:rPr>
        <w:t xml:space="preserve">Product </w:t>
      </w:r>
      <w:r w:rsidR="00DF6A59" w:rsidRPr="007E4FB8">
        <w:rPr>
          <w:rFonts w:ascii="Calibri" w:hAnsi="Calibri" w:cs="Calibri"/>
          <w:b/>
          <w:sz w:val="21"/>
          <w:szCs w:val="18"/>
        </w:rPr>
        <w:t xml:space="preserve">Marketing </w:t>
      </w:r>
      <w:r w:rsidRPr="007E4FB8">
        <w:rPr>
          <w:rFonts w:ascii="Calibri" w:hAnsi="Calibri" w:cs="Calibri"/>
          <w:b/>
          <w:sz w:val="21"/>
          <w:szCs w:val="18"/>
        </w:rPr>
        <w:t xml:space="preserve">Manager / </w:t>
      </w:r>
      <w:r w:rsidR="00BA199B" w:rsidRPr="007E4FB8">
        <w:rPr>
          <w:rFonts w:ascii="Calibri" w:hAnsi="Calibri" w:cs="Calibri"/>
          <w:b/>
          <w:sz w:val="21"/>
          <w:szCs w:val="18"/>
        </w:rPr>
        <w:t>OSS</w:t>
      </w:r>
      <w:r w:rsidR="00BA199B" w:rsidRPr="007E4FB8">
        <w:rPr>
          <w:rFonts w:ascii="Calibri" w:eastAsia="Helvetica" w:hAnsi="Calibri" w:cs="Calibri"/>
          <w:b/>
          <w:sz w:val="21"/>
          <w:szCs w:val="18"/>
        </w:rPr>
        <w:t xml:space="preserve"> </w:t>
      </w:r>
      <w:r w:rsidR="00BA199B" w:rsidRPr="007E4FB8">
        <w:rPr>
          <w:rFonts w:ascii="Calibri" w:hAnsi="Calibri" w:cs="Calibri"/>
          <w:b/>
          <w:sz w:val="21"/>
          <w:szCs w:val="18"/>
        </w:rPr>
        <w:t>Solution</w:t>
      </w:r>
      <w:r w:rsidR="00BA199B" w:rsidRPr="007E4FB8">
        <w:rPr>
          <w:rFonts w:ascii="Calibri" w:eastAsia="Helvetica" w:hAnsi="Calibri" w:cs="Calibri"/>
          <w:b/>
          <w:sz w:val="21"/>
          <w:szCs w:val="18"/>
        </w:rPr>
        <w:t xml:space="preserve"> </w:t>
      </w:r>
      <w:r w:rsidR="00BA199B" w:rsidRPr="007E4FB8">
        <w:rPr>
          <w:rFonts w:ascii="Calibri" w:hAnsi="Calibri" w:cs="Calibri"/>
          <w:b/>
          <w:sz w:val="21"/>
          <w:szCs w:val="18"/>
        </w:rPr>
        <w:t>Manager</w:t>
      </w:r>
    </w:p>
    <w:p w14:paraId="06F27E7F" w14:textId="692A6830" w:rsidR="00A3307C" w:rsidRPr="007E4FB8" w:rsidRDefault="00900AD8" w:rsidP="00900AD8">
      <w:pPr>
        <w:jc w:val="both"/>
        <w:rPr>
          <w:rFonts w:ascii="Calibri" w:hAnsi="Calibri" w:cs="Calibri"/>
          <w:sz w:val="21"/>
          <w:szCs w:val="18"/>
        </w:rPr>
      </w:pPr>
      <w:r w:rsidRPr="007E4FB8">
        <w:rPr>
          <w:rFonts w:ascii="Calibri" w:hAnsi="Calibri" w:cs="Calibri"/>
          <w:sz w:val="21"/>
          <w:szCs w:val="18"/>
        </w:rPr>
        <w:t>Responsible for delivering presentations on Nokia's OSS (Operation Support Systems) portfolio which consisted of products and solutions like Network Management System, Service Assurance, Service Management, Inventory Management, Device Management, Provisioning, and Reporting Applications. Prepared technical proposals and maintained a good relationship with the customer's technical team to be able to identify sales leads</w:t>
      </w:r>
      <w:r w:rsidR="006F3A14" w:rsidRPr="007E4FB8">
        <w:rPr>
          <w:rFonts w:ascii="Calibri" w:hAnsi="Calibri" w:cs="Calibri"/>
          <w:sz w:val="21"/>
          <w:szCs w:val="18"/>
        </w:rPr>
        <w:t>.</w:t>
      </w:r>
    </w:p>
    <w:p w14:paraId="13D32A00" w14:textId="77777777" w:rsidR="0048250D" w:rsidRPr="007E4FB8" w:rsidRDefault="0048250D" w:rsidP="00607C84">
      <w:pPr>
        <w:pBdr>
          <w:bottom w:val="single" w:sz="4" w:space="1" w:color="auto"/>
        </w:pBdr>
        <w:outlineLvl w:val="0"/>
        <w:rPr>
          <w:rFonts w:ascii="Calibri" w:hAnsi="Calibri" w:cs="Calibri"/>
          <w:b/>
          <w:sz w:val="20"/>
          <w:szCs w:val="10"/>
          <w:u w:val="single"/>
        </w:rPr>
      </w:pPr>
      <w:bookmarkStart w:id="0" w:name="_GoBack"/>
      <w:bookmarkEnd w:id="0"/>
    </w:p>
    <w:p w14:paraId="7E8CBBC1" w14:textId="0C30AF8D" w:rsidR="00607C84" w:rsidRPr="007E4FB8" w:rsidRDefault="00607C84" w:rsidP="00607C84">
      <w:pPr>
        <w:jc w:val="both"/>
        <w:outlineLvl w:val="0"/>
        <w:rPr>
          <w:rFonts w:ascii="Calibri" w:hAnsi="Calibri" w:cs="Calibri"/>
          <w:b/>
          <w:color w:val="4472C4" w:themeColor="accent1"/>
          <w:sz w:val="26"/>
          <w:szCs w:val="26"/>
        </w:rPr>
      </w:pPr>
      <w:r w:rsidRPr="007E4FB8">
        <w:rPr>
          <w:rFonts w:ascii="Calibri" w:hAnsi="Calibri" w:cs="Calibri"/>
          <w:b/>
          <w:color w:val="4472C4" w:themeColor="accent1"/>
          <w:sz w:val="26"/>
          <w:szCs w:val="26"/>
        </w:rPr>
        <w:t>&gt; Personal Interests</w:t>
      </w:r>
    </w:p>
    <w:p w14:paraId="563AA9E1" w14:textId="42CB67C6" w:rsidR="00607C84" w:rsidRPr="007E4FB8" w:rsidRDefault="00607C84" w:rsidP="00900AD8">
      <w:pPr>
        <w:jc w:val="both"/>
        <w:rPr>
          <w:rFonts w:ascii="Calibri" w:hAnsi="Calibri" w:cs="Calibri"/>
          <w:sz w:val="21"/>
          <w:szCs w:val="18"/>
        </w:rPr>
      </w:pPr>
    </w:p>
    <w:p w14:paraId="7F878571" w14:textId="3FD99BB3" w:rsidR="00E01961" w:rsidRPr="007E4FB8" w:rsidRDefault="00607C84" w:rsidP="00900AD8">
      <w:pPr>
        <w:jc w:val="both"/>
        <w:rPr>
          <w:rFonts w:ascii="Calibri" w:hAnsi="Calibri" w:cs="Calibri"/>
          <w:sz w:val="21"/>
          <w:szCs w:val="18"/>
        </w:rPr>
      </w:pPr>
      <w:r w:rsidRPr="007E4FB8">
        <w:rPr>
          <w:rFonts w:ascii="Calibri" w:hAnsi="Calibri" w:cs="Calibri"/>
          <w:sz w:val="21"/>
          <w:szCs w:val="18"/>
        </w:rPr>
        <w:t xml:space="preserve">Enjoy hiking and exploring Vancouver </w:t>
      </w:r>
      <w:r w:rsidR="00BB30EE" w:rsidRPr="007E4FB8">
        <w:rPr>
          <w:rFonts w:ascii="Calibri" w:hAnsi="Calibri" w:cs="Calibri"/>
          <w:sz w:val="21"/>
          <w:szCs w:val="18"/>
        </w:rPr>
        <w:t xml:space="preserve">city </w:t>
      </w:r>
      <w:r w:rsidR="00F91F40" w:rsidRPr="007E4FB8">
        <w:rPr>
          <w:rFonts w:ascii="Calibri" w:hAnsi="Calibri" w:cs="Calibri"/>
          <w:sz w:val="21"/>
          <w:szCs w:val="18"/>
        </w:rPr>
        <w:t xml:space="preserve">venues </w:t>
      </w:r>
      <w:r w:rsidR="00E01961" w:rsidRPr="007E4FB8">
        <w:rPr>
          <w:rFonts w:ascii="Calibri" w:hAnsi="Calibri" w:cs="Calibri"/>
          <w:sz w:val="21"/>
          <w:szCs w:val="18"/>
        </w:rPr>
        <w:t xml:space="preserve">and </w:t>
      </w:r>
      <w:r w:rsidR="00BB30EE" w:rsidRPr="007E4FB8">
        <w:rPr>
          <w:rFonts w:ascii="Calibri" w:hAnsi="Calibri" w:cs="Calibri"/>
          <w:sz w:val="21"/>
          <w:szCs w:val="18"/>
        </w:rPr>
        <w:t xml:space="preserve">mountain </w:t>
      </w:r>
      <w:r w:rsidR="00E01961" w:rsidRPr="007E4FB8">
        <w:rPr>
          <w:rFonts w:ascii="Calibri" w:hAnsi="Calibri" w:cs="Calibri"/>
          <w:sz w:val="21"/>
          <w:szCs w:val="18"/>
        </w:rPr>
        <w:t>trails</w:t>
      </w:r>
      <w:r w:rsidR="00BB30EE" w:rsidRPr="007E4FB8">
        <w:rPr>
          <w:rFonts w:ascii="Calibri" w:hAnsi="Calibri" w:cs="Calibri"/>
          <w:sz w:val="21"/>
          <w:szCs w:val="18"/>
        </w:rPr>
        <w:t>.</w:t>
      </w:r>
      <w:r w:rsidR="00F91F40" w:rsidRPr="007E4FB8">
        <w:rPr>
          <w:rFonts w:ascii="Calibri" w:hAnsi="Calibri" w:cs="Calibri"/>
          <w:sz w:val="21"/>
          <w:szCs w:val="18"/>
        </w:rPr>
        <w:t xml:space="preserve"> </w:t>
      </w:r>
      <w:r w:rsidR="00E01961" w:rsidRPr="007E4FB8">
        <w:rPr>
          <w:rFonts w:ascii="Calibri" w:hAnsi="Calibri" w:cs="Calibri"/>
          <w:sz w:val="21"/>
          <w:szCs w:val="18"/>
        </w:rPr>
        <w:t xml:space="preserve">Love planning </w:t>
      </w:r>
      <w:r w:rsidR="007E4FB8" w:rsidRPr="007E4FB8">
        <w:rPr>
          <w:rFonts w:ascii="Calibri" w:hAnsi="Calibri" w:cs="Calibri"/>
          <w:sz w:val="21"/>
          <w:szCs w:val="18"/>
        </w:rPr>
        <w:t xml:space="preserve">and travelling with </w:t>
      </w:r>
      <w:r w:rsidR="004A0E00" w:rsidRPr="007E4FB8">
        <w:rPr>
          <w:rFonts w:ascii="Calibri" w:hAnsi="Calibri" w:cs="Calibri"/>
          <w:sz w:val="21"/>
          <w:szCs w:val="18"/>
        </w:rPr>
        <w:t xml:space="preserve">my wife </w:t>
      </w:r>
      <w:r w:rsidR="00234CB5" w:rsidRPr="007E4FB8">
        <w:rPr>
          <w:rFonts w:ascii="Calibri" w:hAnsi="Calibri" w:cs="Calibri"/>
          <w:sz w:val="21"/>
          <w:szCs w:val="18"/>
        </w:rPr>
        <w:t xml:space="preserve">to different </w:t>
      </w:r>
      <w:r w:rsidR="007E4FB8" w:rsidRPr="007E4FB8">
        <w:rPr>
          <w:rFonts w:ascii="Calibri" w:hAnsi="Calibri" w:cs="Calibri"/>
          <w:sz w:val="21"/>
          <w:szCs w:val="18"/>
        </w:rPr>
        <w:t>countries and</w:t>
      </w:r>
      <w:r w:rsidR="00234CB5" w:rsidRPr="007E4FB8">
        <w:rPr>
          <w:rFonts w:ascii="Calibri" w:hAnsi="Calibri" w:cs="Calibri"/>
          <w:sz w:val="21"/>
          <w:szCs w:val="18"/>
        </w:rPr>
        <w:t xml:space="preserve"> </w:t>
      </w:r>
      <w:r w:rsidR="00E01961" w:rsidRPr="007E4FB8">
        <w:rPr>
          <w:rFonts w:ascii="Calibri" w:hAnsi="Calibri" w:cs="Calibri"/>
          <w:sz w:val="21"/>
          <w:szCs w:val="18"/>
        </w:rPr>
        <w:t>taking pictures of our adventures</w:t>
      </w:r>
      <w:r w:rsidR="00BB30EE" w:rsidRPr="007E4FB8">
        <w:rPr>
          <w:rFonts w:ascii="Calibri" w:hAnsi="Calibri" w:cs="Calibri"/>
          <w:sz w:val="21"/>
          <w:szCs w:val="18"/>
        </w:rPr>
        <w:t>.</w:t>
      </w:r>
      <w:r w:rsidR="007E4FB8" w:rsidRPr="007E4FB8">
        <w:rPr>
          <w:rFonts w:ascii="Calibri" w:hAnsi="Calibri" w:cs="Calibri"/>
          <w:sz w:val="21"/>
          <w:szCs w:val="18"/>
        </w:rPr>
        <w:t xml:space="preserve"> And I am a geek for Sci-Fi and Action movies and series. </w:t>
      </w:r>
    </w:p>
    <w:sectPr w:rsidR="00E01961" w:rsidRPr="007E4FB8" w:rsidSect="003D4A21">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68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B537" w14:textId="77777777" w:rsidR="00F85EE0" w:rsidRDefault="00F85EE0">
      <w:r>
        <w:separator/>
      </w:r>
    </w:p>
  </w:endnote>
  <w:endnote w:type="continuationSeparator" w:id="0">
    <w:p w14:paraId="69A3265F" w14:textId="77777777" w:rsidR="00F85EE0" w:rsidRDefault="00F8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Symbol"/>
    <w:panose1 w:val="01010601010101010101"/>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Lohit Hindi">
    <w:altName w:val="MS Mincho"/>
    <w:panose1 w:val="020B0604020202020204"/>
    <w:charset w:val="80"/>
    <w:family w:val="auto"/>
    <w:pitch w:val="default"/>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
    <w:panose1 w:val="00000000000000000000"/>
    <w:charset w:val="00"/>
    <w:family w:val="auto"/>
    <w:pitch w:val="variable"/>
    <w:sig w:usb0="E00002FF" w:usb1="5000785B" w:usb2="00000000" w:usb3="00000000" w:csb0="0000019F" w:csb1="00000000"/>
  </w:font>
  <w:font w:name="FuturaA Bk BT">
    <w:altName w:val="Century Gothic"/>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5325642"/>
      <w:docPartObj>
        <w:docPartGallery w:val="Page Numbers (Bottom of Page)"/>
        <w:docPartUnique/>
      </w:docPartObj>
    </w:sdtPr>
    <w:sdtEndPr>
      <w:rPr>
        <w:rStyle w:val="PageNumber"/>
      </w:rPr>
    </w:sdtEndPr>
    <w:sdtContent>
      <w:p w14:paraId="2051DA95" w14:textId="22C0EB92" w:rsidR="005A5438" w:rsidRDefault="005A5438" w:rsidP="007F75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AC86C8" w14:textId="77777777" w:rsidR="005A5438" w:rsidRDefault="005A5438" w:rsidP="005A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sz w:val="22"/>
        <w:szCs w:val="22"/>
      </w:rPr>
      <w:id w:val="-1478987093"/>
      <w:docPartObj>
        <w:docPartGallery w:val="Page Numbers (Bottom of Page)"/>
        <w:docPartUnique/>
      </w:docPartObj>
    </w:sdtPr>
    <w:sdtEndPr>
      <w:rPr>
        <w:rStyle w:val="PageNumber"/>
      </w:rPr>
    </w:sdtEndPr>
    <w:sdtContent>
      <w:p w14:paraId="5EDF00C8" w14:textId="3115938F" w:rsidR="005A5438" w:rsidRPr="00AD34B2" w:rsidRDefault="005A5438" w:rsidP="007F7502">
        <w:pPr>
          <w:pStyle w:val="Footer"/>
          <w:framePr w:wrap="none" w:vAnchor="text" w:hAnchor="margin" w:xAlign="right" w:y="1"/>
          <w:rPr>
            <w:rStyle w:val="PageNumber"/>
            <w:rFonts w:ascii="Calibri" w:hAnsi="Calibri" w:cs="Calibri"/>
            <w:sz w:val="22"/>
            <w:szCs w:val="22"/>
            <w:lang w:val="pt-BR"/>
          </w:rPr>
        </w:pPr>
        <w:r w:rsidRPr="001F463A">
          <w:rPr>
            <w:rStyle w:val="PageNumber"/>
            <w:rFonts w:ascii="Calibri" w:hAnsi="Calibri" w:cs="Calibri"/>
            <w:sz w:val="22"/>
            <w:szCs w:val="22"/>
          </w:rPr>
          <w:fldChar w:fldCharType="begin"/>
        </w:r>
        <w:r w:rsidRPr="00AD34B2">
          <w:rPr>
            <w:rStyle w:val="PageNumber"/>
            <w:rFonts w:ascii="Calibri" w:hAnsi="Calibri" w:cs="Calibri"/>
            <w:sz w:val="22"/>
            <w:szCs w:val="22"/>
            <w:lang w:val="pt-BR"/>
          </w:rPr>
          <w:instrText xml:space="preserve"> PAGE </w:instrText>
        </w:r>
        <w:r w:rsidRPr="001F463A">
          <w:rPr>
            <w:rStyle w:val="PageNumber"/>
            <w:rFonts w:ascii="Calibri" w:hAnsi="Calibri" w:cs="Calibri"/>
            <w:sz w:val="22"/>
            <w:szCs w:val="22"/>
          </w:rPr>
          <w:fldChar w:fldCharType="separate"/>
        </w:r>
        <w:r w:rsidRPr="00AD34B2">
          <w:rPr>
            <w:rStyle w:val="PageNumber"/>
            <w:rFonts w:ascii="Calibri" w:hAnsi="Calibri" w:cs="Calibri"/>
            <w:noProof/>
            <w:sz w:val="22"/>
            <w:szCs w:val="22"/>
            <w:lang w:val="pt-BR"/>
          </w:rPr>
          <w:t>2</w:t>
        </w:r>
        <w:r w:rsidRPr="001F463A">
          <w:rPr>
            <w:rStyle w:val="PageNumber"/>
            <w:rFonts w:ascii="Calibri" w:hAnsi="Calibri" w:cs="Calibri"/>
            <w:sz w:val="22"/>
            <w:szCs w:val="22"/>
          </w:rPr>
          <w:fldChar w:fldCharType="end"/>
        </w:r>
      </w:p>
    </w:sdtContent>
  </w:sdt>
  <w:p w14:paraId="766B00B7" w14:textId="7244E5C6" w:rsidR="005A5438" w:rsidRPr="00AD34B2" w:rsidRDefault="001F463A" w:rsidP="005A5438">
    <w:pPr>
      <w:pStyle w:val="Footer"/>
      <w:ind w:right="360"/>
      <w:jc w:val="right"/>
      <w:rPr>
        <w:rFonts w:ascii="Calibri" w:hAnsi="Calibri" w:cs="Calibri"/>
        <w:sz w:val="22"/>
        <w:szCs w:val="22"/>
        <w:lang w:val="pt-BR"/>
      </w:rPr>
    </w:pPr>
    <w:r w:rsidRPr="00AD34B2">
      <w:rPr>
        <w:rFonts w:ascii="Calibri" w:hAnsi="Calibri" w:cs="Calibri"/>
        <w:sz w:val="22"/>
        <w:szCs w:val="22"/>
        <w:lang w:val="pt-BR"/>
      </w:rPr>
      <w:t xml:space="preserve">E-mail: </w:t>
    </w:r>
    <w:r w:rsidR="00F85EE0">
      <w:fldChar w:fldCharType="begin"/>
    </w:r>
    <w:r w:rsidR="00F85EE0" w:rsidRPr="0048250D">
      <w:rPr>
        <w:lang w:val="pt-BR"/>
      </w:rPr>
      <w:instrText xml:space="preserve"> HYPERLINK "mailto:ornellas.rodrigo@gmail.com" </w:instrText>
    </w:r>
    <w:r w:rsidR="00F85EE0">
      <w:fldChar w:fldCharType="separate"/>
    </w:r>
    <w:r w:rsidRPr="00AD34B2">
      <w:rPr>
        <w:rStyle w:val="Hyperlink"/>
        <w:rFonts w:ascii="Calibri" w:hAnsi="Calibri" w:cs="Calibri"/>
        <w:sz w:val="22"/>
        <w:szCs w:val="22"/>
        <w:lang w:val="pt-BR"/>
      </w:rPr>
      <w:t>ornellas.rodrigo@gmail.com</w:t>
    </w:r>
    <w:r w:rsidR="00F85EE0">
      <w:rPr>
        <w:rStyle w:val="Hyperlink"/>
        <w:rFonts w:ascii="Calibri" w:hAnsi="Calibri" w:cs="Calibri"/>
        <w:sz w:val="22"/>
        <w:szCs w:val="22"/>
        <w:lang w:val="pt-BR"/>
      </w:rPr>
      <w:fldChar w:fldCharType="end"/>
    </w:r>
    <w:r w:rsidRPr="00AD34B2">
      <w:rPr>
        <w:rFonts w:ascii="Calibri" w:hAnsi="Calibri" w:cs="Calibri"/>
        <w:sz w:val="22"/>
        <w:szCs w:val="22"/>
        <w:lang w:val="pt-BR"/>
      </w:rPr>
      <w:tab/>
    </w:r>
    <w:r w:rsidRPr="00AD34B2">
      <w:rPr>
        <w:rFonts w:ascii="Calibri" w:hAnsi="Calibri" w:cs="Calibri"/>
        <w:sz w:val="22"/>
        <w:szCs w:val="22"/>
        <w:lang w:val="pt-BR"/>
      </w:rPr>
      <w:tab/>
    </w:r>
    <w:r w:rsidRPr="00AD34B2">
      <w:rPr>
        <w:rFonts w:ascii="Calibri" w:hAnsi="Calibri" w:cs="Calibri"/>
        <w:sz w:val="22"/>
        <w:szCs w:val="22"/>
        <w:lang w:val="pt-BR"/>
      </w:rPr>
      <w:tab/>
    </w:r>
    <w:proofErr w:type="spellStart"/>
    <w:r w:rsidR="005A5438" w:rsidRPr="00AD34B2">
      <w:rPr>
        <w:rFonts w:ascii="Calibri" w:hAnsi="Calibri" w:cs="Calibri"/>
        <w:sz w:val="22"/>
        <w:szCs w:val="22"/>
        <w:lang w:val="pt-BR"/>
      </w:rPr>
      <w:t>page</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sz w:val="22"/>
        <w:szCs w:val="22"/>
      </w:rPr>
      <w:id w:val="-515228312"/>
      <w:docPartObj>
        <w:docPartGallery w:val="Page Numbers (Bottom of Page)"/>
        <w:docPartUnique/>
      </w:docPartObj>
    </w:sdtPr>
    <w:sdtEndPr>
      <w:rPr>
        <w:rStyle w:val="PageNumber"/>
      </w:rPr>
    </w:sdtEndPr>
    <w:sdtContent>
      <w:p w14:paraId="43FACBD5" w14:textId="370B204F" w:rsidR="00607FB1" w:rsidRPr="00AD34B2" w:rsidRDefault="00607FB1" w:rsidP="007F7502">
        <w:pPr>
          <w:pStyle w:val="Footer"/>
          <w:framePr w:wrap="none" w:vAnchor="text" w:hAnchor="margin" w:xAlign="right" w:y="1"/>
          <w:rPr>
            <w:rStyle w:val="PageNumber"/>
            <w:rFonts w:ascii="Calibri" w:hAnsi="Calibri" w:cs="Calibri"/>
            <w:sz w:val="22"/>
            <w:szCs w:val="22"/>
            <w:lang w:val="pt-BR"/>
          </w:rPr>
        </w:pPr>
        <w:r w:rsidRPr="001F463A">
          <w:rPr>
            <w:rStyle w:val="PageNumber"/>
            <w:rFonts w:ascii="Calibri" w:hAnsi="Calibri" w:cs="Calibri"/>
            <w:sz w:val="22"/>
            <w:szCs w:val="22"/>
          </w:rPr>
          <w:fldChar w:fldCharType="begin"/>
        </w:r>
        <w:r w:rsidRPr="00AD34B2">
          <w:rPr>
            <w:rStyle w:val="PageNumber"/>
            <w:rFonts w:ascii="Calibri" w:hAnsi="Calibri" w:cs="Calibri"/>
            <w:sz w:val="22"/>
            <w:szCs w:val="22"/>
            <w:lang w:val="pt-BR"/>
          </w:rPr>
          <w:instrText xml:space="preserve"> PAGE </w:instrText>
        </w:r>
        <w:r w:rsidRPr="001F463A">
          <w:rPr>
            <w:rStyle w:val="PageNumber"/>
            <w:rFonts w:ascii="Calibri" w:hAnsi="Calibri" w:cs="Calibri"/>
            <w:sz w:val="22"/>
            <w:szCs w:val="22"/>
          </w:rPr>
          <w:fldChar w:fldCharType="separate"/>
        </w:r>
        <w:r w:rsidRPr="00AD34B2">
          <w:rPr>
            <w:rStyle w:val="PageNumber"/>
            <w:rFonts w:ascii="Calibri" w:hAnsi="Calibri" w:cs="Calibri"/>
            <w:noProof/>
            <w:sz w:val="22"/>
            <w:szCs w:val="22"/>
            <w:lang w:val="pt-BR"/>
          </w:rPr>
          <w:t>1</w:t>
        </w:r>
        <w:r w:rsidRPr="001F463A">
          <w:rPr>
            <w:rStyle w:val="PageNumber"/>
            <w:rFonts w:ascii="Calibri" w:hAnsi="Calibri" w:cs="Calibri"/>
            <w:sz w:val="22"/>
            <w:szCs w:val="22"/>
          </w:rPr>
          <w:fldChar w:fldCharType="end"/>
        </w:r>
      </w:p>
    </w:sdtContent>
  </w:sdt>
  <w:p w14:paraId="55513FA4" w14:textId="65701BFE" w:rsidR="00607FB1" w:rsidRPr="00AD34B2" w:rsidRDefault="001F463A" w:rsidP="00607FB1">
    <w:pPr>
      <w:pStyle w:val="Footer"/>
      <w:ind w:right="360"/>
      <w:jc w:val="right"/>
      <w:rPr>
        <w:rFonts w:ascii="Calibri" w:hAnsi="Calibri" w:cs="Calibri"/>
        <w:sz w:val="22"/>
        <w:szCs w:val="22"/>
        <w:lang w:val="pt-BR"/>
      </w:rPr>
    </w:pPr>
    <w:r w:rsidRPr="00AD34B2">
      <w:rPr>
        <w:rFonts w:ascii="Calibri" w:hAnsi="Calibri" w:cs="Calibri"/>
        <w:sz w:val="22"/>
        <w:szCs w:val="22"/>
        <w:lang w:val="pt-BR"/>
      </w:rPr>
      <w:t xml:space="preserve">E-mail: </w:t>
    </w:r>
    <w:r w:rsidR="00F85EE0">
      <w:fldChar w:fldCharType="begin"/>
    </w:r>
    <w:r w:rsidR="00F85EE0" w:rsidRPr="0048250D">
      <w:rPr>
        <w:lang w:val="pt-BR"/>
      </w:rPr>
      <w:instrText xml:space="preserve"> HYPERLINK "mailto:ornellas.rodrigo@gmail.com" </w:instrText>
    </w:r>
    <w:r w:rsidR="00F85EE0">
      <w:fldChar w:fldCharType="separate"/>
    </w:r>
    <w:r w:rsidRPr="00AD34B2">
      <w:rPr>
        <w:rStyle w:val="Hyperlink"/>
        <w:rFonts w:ascii="Calibri" w:hAnsi="Calibri" w:cs="Calibri"/>
        <w:sz w:val="22"/>
        <w:szCs w:val="22"/>
        <w:lang w:val="pt-BR"/>
      </w:rPr>
      <w:t>ornellas.rodrigo@gmail.com</w:t>
    </w:r>
    <w:r w:rsidR="00F85EE0">
      <w:rPr>
        <w:rStyle w:val="Hyperlink"/>
        <w:rFonts w:ascii="Calibri" w:hAnsi="Calibri" w:cs="Calibri"/>
        <w:sz w:val="22"/>
        <w:szCs w:val="22"/>
        <w:lang w:val="pt-BR"/>
      </w:rPr>
      <w:fldChar w:fldCharType="end"/>
    </w:r>
    <w:r w:rsidRPr="00AD34B2">
      <w:rPr>
        <w:rFonts w:ascii="Calibri" w:hAnsi="Calibri" w:cs="Calibri"/>
        <w:sz w:val="22"/>
        <w:szCs w:val="22"/>
        <w:lang w:val="pt-BR"/>
      </w:rPr>
      <w:tab/>
    </w:r>
    <w:r w:rsidRPr="00AD34B2">
      <w:rPr>
        <w:rFonts w:ascii="Calibri" w:hAnsi="Calibri" w:cs="Calibri"/>
        <w:sz w:val="22"/>
        <w:szCs w:val="22"/>
        <w:lang w:val="pt-BR"/>
      </w:rPr>
      <w:tab/>
    </w:r>
    <w:r w:rsidRPr="00AD34B2">
      <w:rPr>
        <w:rFonts w:ascii="Calibri" w:hAnsi="Calibri" w:cs="Calibri"/>
        <w:sz w:val="22"/>
        <w:szCs w:val="22"/>
        <w:lang w:val="pt-BR"/>
      </w:rPr>
      <w:tab/>
    </w:r>
    <w:proofErr w:type="spellStart"/>
    <w:r w:rsidR="00607FB1" w:rsidRPr="00AD34B2">
      <w:rPr>
        <w:rFonts w:ascii="Calibri" w:hAnsi="Calibri" w:cs="Calibri"/>
        <w:sz w:val="22"/>
        <w:szCs w:val="22"/>
        <w:lang w:val="pt-BR"/>
      </w:rPr>
      <w:t>page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A28B8" w14:textId="77777777" w:rsidR="00F85EE0" w:rsidRDefault="00F85EE0">
      <w:r>
        <w:separator/>
      </w:r>
    </w:p>
  </w:footnote>
  <w:footnote w:type="continuationSeparator" w:id="0">
    <w:p w14:paraId="53899A62" w14:textId="77777777" w:rsidR="00F85EE0" w:rsidRDefault="00F8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8C4D8" w14:textId="77777777" w:rsidR="000F01FD" w:rsidRDefault="000F0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3D4A21" w:rsidRPr="003D4A21" w14:paraId="66384D75" w14:textId="77777777" w:rsidTr="00041393">
      <w:tc>
        <w:tcPr>
          <w:tcW w:w="5035" w:type="dxa"/>
          <w:vAlign w:val="bottom"/>
        </w:tcPr>
        <w:p w14:paraId="465DC6EE" w14:textId="124EDD37" w:rsidR="003D4A21" w:rsidRPr="003D4A21" w:rsidRDefault="00E653B6" w:rsidP="003D4A21">
          <w:pPr>
            <w:ind w:left="-106"/>
            <w:outlineLvl w:val="0"/>
            <w:rPr>
              <w:rFonts w:ascii="Calibri" w:hAnsi="Calibri" w:cs="Calibri"/>
              <w:b/>
              <w:sz w:val="40"/>
            </w:rPr>
          </w:pPr>
          <w:r w:rsidRPr="00E653B6">
            <w:rPr>
              <w:rFonts w:ascii="Calibri" w:hAnsi="Calibri" w:cs="Calibri"/>
              <w:b/>
              <w:sz w:val="28"/>
              <w:lang w:val="en-US"/>
            </w:rPr>
            <w:t>Web Developer (PHP / JS / Python)</w:t>
          </w:r>
        </w:p>
      </w:tc>
      <w:tc>
        <w:tcPr>
          <w:tcW w:w="5035" w:type="dxa"/>
        </w:tcPr>
        <w:p w14:paraId="16A58050" w14:textId="77777777" w:rsidR="003D4A21" w:rsidRPr="003D4A21" w:rsidRDefault="003D4A21" w:rsidP="003D4A21">
          <w:pPr>
            <w:jc w:val="right"/>
            <w:outlineLvl w:val="0"/>
            <w:rPr>
              <w:rFonts w:ascii="Calibri" w:hAnsi="Calibri" w:cs="Calibri"/>
              <w:b/>
              <w:sz w:val="40"/>
              <w:lang w:val="en-US"/>
            </w:rPr>
          </w:pPr>
          <w:r w:rsidRPr="002F7E81">
            <w:rPr>
              <w:rFonts w:ascii="Calibri" w:hAnsi="Calibri" w:cs="Calibri"/>
              <w:b/>
              <w:sz w:val="40"/>
              <w:lang w:val="en-US"/>
            </w:rPr>
            <w:t>Rod</w:t>
          </w:r>
          <w:r w:rsidRPr="002F7E81">
            <w:rPr>
              <w:rFonts w:ascii="Calibri" w:eastAsia="Helvetica" w:hAnsi="Calibri" w:cs="Calibri"/>
              <w:b/>
              <w:sz w:val="40"/>
              <w:lang w:val="en-US"/>
            </w:rPr>
            <w:t xml:space="preserve"> </w:t>
          </w:r>
          <w:r w:rsidRPr="002F7E81">
            <w:rPr>
              <w:rFonts w:ascii="Calibri" w:hAnsi="Calibri" w:cs="Calibri"/>
              <w:b/>
              <w:sz w:val="40"/>
              <w:lang w:val="en-US"/>
            </w:rPr>
            <w:t>Ornellas</w:t>
          </w:r>
        </w:p>
      </w:tc>
    </w:tr>
  </w:tbl>
  <w:p w14:paraId="1978DB6E" w14:textId="2AEC8783" w:rsidR="00652571" w:rsidRDefault="00652571">
    <w:pPr>
      <w:pStyle w:val="Header"/>
    </w:pPr>
  </w:p>
  <w:p w14:paraId="4F17792A" w14:textId="77777777" w:rsidR="00607C84" w:rsidRDefault="00607C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E653B6" w:rsidRPr="00E653B6" w14:paraId="27D1F92D" w14:textId="77777777" w:rsidTr="005216B2">
      <w:tc>
        <w:tcPr>
          <w:tcW w:w="5035" w:type="dxa"/>
          <w:vAlign w:val="bottom"/>
        </w:tcPr>
        <w:p w14:paraId="14C74A77" w14:textId="64B4149E" w:rsidR="00E653B6" w:rsidRPr="00E653B6" w:rsidRDefault="00E653B6" w:rsidP="00E653B6">
          <w:pPr>
            <w:ind w:left="-106"/>
            <w:outlineLvl w:val="0"/>
            <w:rPr>
              <w:rFonts w:ascii="Calibri" w:hAnsi="Calibri" w:cs="Calibri"/>
              <w:b/>
              <w:sz w:val="36"/>
              <w:szCs w:val="22"/>
            </w:rPr>
          </w:pPr>
          <w:r w:rsidRPr="00E653B6">
            <w:rPr>
              <w:rFonts w:ascii="Calibri" w:hAnsi="Calibri" w:cs="Calibri"/>
              <w:b/>
              <w:sz w:val="28"/>
              <w:lang w:val="en-US"/>
            </w:rPr>
            <w:t>Web Developer (PHP / JS / Python)</w:t>
          </w:r>
        </w:p>
      </w:tc>
      <w:tc>
        <w:tcPr>
          <w:tcW w:w="5035" w:type="dxa"/>
        </w:tcPr>
        <w:p w14:paraId="3C8079EB" w14:textId="7F910548" w:rsidR="00E653B6" w:rsidRPr="00E653B6" w:rsidRDefault="00E653B6" w:rsidP="00E653B6">
          <w:pPr>
            <w:jc w:val="right"/>
            <w:outlineLvl w:val="0"/>
            <w:rPr>
              <w:rFonts w:ascii="Calibri" w:hAnsi="Calibri" w:cs="Calibri"/>
              <w:b/>
              <w:sz w:val="36"/>
              <w:szCs w:val="22"/>
              <w:lang w:val="en-US"/>
            </w:rPr>
          </w:pPr>
          <w:r w:rsidRPr="002F7E81">
            <w:rPr>
              <w:rFonts w:ascii="Calibri" w:hAnsi="Calibri" w:cs="Calibri"/>
              <w:b/>
              <w:sz w:val="40"/>
              <w:lang w:val="en-US"/>
            </w:rPr>
            <w:t>Rod</w:t>
          </w:r>
          <w:r w:rsidRPr="002F7E81">
            <w:rPr>
              <w:rFonts w:ascii="Calibri" w:eastAsia="Helvetica" w:hAnsi="Calibri" w:cs="Calibri"/>
              <w:b/>
              <w:sz w:val="40"/>
              <w:lang w:val="en-US"/>
            </w:rPr>
            <w:t xml:space="preserve"> </w:t>
          </w:r>
          <w:proofErr w:type="spellStart"/>
          <w:r w:rsidRPr="002F7E81">
            <w:rPr>
              <w:rFonts w:ascii="Calibri" w:hAnsi="Calibri" w:cs="Calibri"/>
              <w:b/>
              <w:sz w:val="40"/>
              <w:lang w:val="en-US"/>
            </w:rPr>
            <w:t>Ornellas</w:t>
          </w:r>
          <w:proofErr w:type="spellEnd"/>
        </w:p>
      </w:tc>
    </w:tr>
  </w:tbl>
  <w:p w14:paraId="4E5421F2" w14:textId="0986C754" w:rsidR="000F01FD" w:rsidRDefault="000F01FD">
    <w:pPr>
      <w:pStyle w:val="Header"/>
      <w:rPr>
        <w:sz w:val="22"/>
        <w:szCs w:val="22"/>
      </w:rPr>
    </w:pPr>
  </w:p>
  <w:p w14:paraId="1299A807" w14:textId="77777777" w:rsidR="00E653B6" w:rsidRPr="00E653B6" w:rsidRDefault="00E653B6">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0" w:firstLine="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Realizaes"/>
      <w:lvlText w:val=""/>
      <w:lvlJc w:val="left"/>
      <w:pPr>
        <w:tabs>
          <w:tab w:val="num" w:pos="814"/>
        </w:tabs>
        <w:ind w:left="814" w:hanging="454"/>
      </w:pPr>
      <w:rPr>
        <w:rFonts w:ascii="Monotype Sorts" w:hAnsi="Monotype Sorts" w:cs="Monotype Sorts"/>
        <w:color w:val="auto"/>
        <w:sz w:val="14"/>
      </w:rPr>
    </w:lvl>
  </w:abstractNum>
  <w:abstractNum w:abstractNumId="3" w15:restartNumberingAfterBreak="0">
    <w:nsid w:val="00000004"/>
    <w:multiLevelType w:val="singleLevel"/>
    <w:tmpl w:val="00000004"/>
    <w:name w:val="WW8Num4"/>
    <w:lvl w:ilvl="0">
      <w:start w:val="1"/>
      <w:numFmt w:val="bullet"/>
      <w:lvlText w:val="o"/>
      <w:lvlJc w:val="left"/>
      <w:pPr>
        <w:tabs>
          <w:tab w:val="num" w:pos="1068"/>
        </w:tabs>
        <w:ind w:left="1068" w:hanging="360"/>
      </w:pPr>
      <w:rPr>
        <w:rFonts w:ascii="Courier New" w:hAnsi="Courier New" w:cs="Courier New"/>
      </w:rPr>
    </w:lvl>
  </w:abstractNum>
  <w:abstractNum w:abstractNumId="4" w15:restartNumberingAfterBreak="0">
    <w:nsid w:val="00000005"/>
    <w:multiLevelType w:val="multilevel"/>
    <w:tmpl w:val="00000005"/>
    <w:name w:val="WW8StyleNum"/>
    <w:lvl w:ilvl="0">
      <w:start w:val="1"/>
      <w:numFmt w:val="none"/>
      <w:pStyle w:val="Commarcadores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D80F9A"/>
    <w:multiLevelType w:val="hybridMultilevel"/>
    <w:tmpl w:val="813EC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2965F06"/>
    <w:multiLevelType w:val="hybridMultilevel"/>
    <w:tmpl w:val="537E98E0"/>
    <w:lvl w:ilvl="0" w:tplc="8056D4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05672"/>
    <w:multiLevelType w:val="hybridMultilevel"/>
    <w:tmpl w:val="24EAA3BA"/>
    <w:lvl w:ilvl="0" w:tplc="00000004">
      <w:start w:val="1"/>
      <w:numFmt w:val="bullet"/>
      <w:lvlText w:val="o"/>
      <w:lvlJc w:val="left"/>
      <w:pPr>
        <w:tabs>
          <w:tab w:val="num" w:pos="360"/>
        </w:tabs>
        <w:ind w:left="360" w:hanging="360"/>
      </w:pPr>
      <w:rPr>
        <w:rFonts w:ascii="Courier New" w:hAnsi="Courier New" w:cs="Courier New"/>
      </w:rPr>
    </w:lvl>
    <w:lvl w:ilvl="1" w:tplc="04160003">
      <w:start w:val="1"/>
      <w:numFmt w:val="bullet"/>
      <w:lvlText w:val="o"/>
      <w:lvlJc w:val="left"/>
      <w:pPr>
        <w:ind w:left="732" w:hanging="360"/>
      </w:pPr>
      <w:rPr>
        <w:rFonts w:ascii="Courier New" w:hAnsi="Courier New" w:cs="Courier New" w:hint="default"/>
      </w:rPr>
    </w:lvl>
    <w:lvl w:ilvl="2" w:tplc="04160005" w:tentative="1">
      <w:start w:val="1"/>
      <w:numFmt w:val="bullet"/>
      <w:lvlText w:val=""/>
      <w:lvlJc w:val="left"/>
      <w:pPr>
        <w:ind w:left="1452" w:hanging="360"/>
      </w:pPr>
      <w:rPr>
        <w:rFonts w:ascii="Wingdings" w:hAnsi="Wingdings" w:hint="default"/>
      </w:rPr>
    </w:lvl>
    <w:lvl w:ilvl="3" w:tplc="04160001" w:tentative="1">
      <w:start w:val="1"/>
      <w:numFmt w:val="bullet"/>
      <w:lvlText w:val=""/>
      <w:lvlJc w:val="left"/>
      <w:pPr>
        <w:ind w:left="2172" w:hanging="360"/>
      </w:pPr>
      <w:rPr>
        <w:rFonts w:ascii="Symbol" w:hAnsi="Symbol" w:hint="default"/>
      </w:rPr>
    </w:lvl>
    <w:lvl w:ilvl="4" w:tplc="04160003" w:tentative="1">
      <w:start w:val="1"/>
      <w:numFmt w:val="bullet"/>
      <w:lvlText w:val="o"/>
      <w:lvlJc w:val="left"/>
      <w:pPr>
        <w:ind w:left="2892" w:hanging="360"/>
      </w:pPr>
      <w:rPr>
        <w:rFonts w:ascii="Courier New" w:hAnsi="Courier New" w:cs="Courier New" w:hint="default"/>
      </w:rPr>
    </w:lvl>
    <w:lvl w:ilvl="5" w:tplc="04160005" w:tentative="1">
      <w:start w:val="1"/>
      <w:numFmt w:val="bullet"/>
      <w:lvlText w:val=""/>
      <w:lvlJc w:val="left"/>
      <w:pPr>
        <w:ind w:left="3612" w:hanging="360"/>
      </w:pPr>
      <w:rPr>
        <w:rFonts w:ascii="Wingdings" w:hAnsi="Wingdings" w:hint="default"/>
      </w:rPr>
    </w:lvl>
    <w:lvl w:ilvl="6" w:tplc="04160001" w:tentative="1">
      <w:start w:val="1"/>
      <w:numFmt w:val="bullet"/>
      <w:lvlText w:val=""/>
      <w:lvlJc w:val="left"/>
      <w:pPr>
        <w:ind w:left="4332" w:hanging="360"/>
      </w:pPr>
      <w:rPr>
        <w:rFonts w:ascii="Symbol" w:hAnsi="Symbol" w:hint="default"/>
      </w:rPr>
    </w:lvl>
    <w:lvl w:ilvl="7" w:tplc="04160003" w:tentative="1">
      <w:start w:val="1"/>
      <w:numFmt w:val="bullet"/>
      <w:lvlText w:val="o"/>
      <w:lvlJc w:val="left"/>
      <w:pPr>
        <w:ind w:left="5052" w:hanging="360"/>
      </w:pPr>
      <w:rPr>
        <w:rFonts w:ascii="Courier New" w:hAnsi="Courier New" w:cs="Courier New" w:hint="default"/>
      </w:rPr>
    </w:lvl>
    <w:lvl w:ilvl="8" w:tplc="04160005" w:tentative="1">
      <w:start w:val="1"/>
      <w:numFmt w:val="bullet"/>
      <w:lvlText w:val=""/>
      <w:lvlJc w:val="left"/>
      <w:pPr>
        <w:ind w:left="5772" w:hanging="360"/>
      </w:pPr>
      <w:rPr>
        <w:rFonts w:ascii="Wingdings" w:hAnsi="Wingdings" w:hint="default"/>
      </w:rPr>
    </w:lvl>
  </w:abstractNum>
  <w:abstractNum w:abstractNumId="8" w15:restartNumberingAfterBreak="0">
    <w:nsid w:val="07981058"/>
    <w:multiLevelType w:val="hybridMultilevel"/>
    <w:tmpl w:val="7B72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F26FA"/>
    <w:multiLevelType w:val="hybridMultilevel"/>
    <w:tmpl w:val="20B885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C10993"/>
    <w:multiLevelType w:val="hybridMultilevel"/>
    <w:tmpl w:val="E74607C6"/>
    <w:lvl w:ilvl="0" w:tplc="B4524100">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1" w15:restartNumberingAfterBreak="0">
    <w:nsid w:val="682E02F9"/>
    <w:multiLevelType w:val="hybridMultilevel"/>
    <w:tmpl w:val="7A96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43E31"/>
    <w:multiLevelType w:val="hybridMultilevel"/>
    <w:tmpl w:val="62500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AC1156B"/>
    <w:multiLevelType w:val="hybridMultilevel"/>
    <w:tmpl w:val="CC3E24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F975D1"/>
    <w:multiLevelType w:val="hybridMultilevel"/>
    <w:tmpl w:val="32C2C46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ind w:left="732" w:hanging="360"/>
      </w:pPr>
      <w:rPr>
        <w:rFonts w:ascii="Courier New" w:hAnsi="Courier New" w:cs="Courier New" w:hint="default"/>
      </w:rPr>
    </w:lvl>
    <w:lvl w:ilvl="2" w:tplc="04160005" w:tentative="1">
      <w:start w:val="1"/>
      <w:numFmt w:val="bullet"/>
      <w:lvlText w:val=""/>
      <w:lvlJc w:val="left"/>
      <w:pPr>
        <w:ind w:left="1452" w:hanging="360"/>
      </w:pPr>
      <w:rPr>
        <w:rFonts w:ascii="Wingdings" w:hAnsi="Wingdings" w:hint="default"/>
      </w:rPr>
    </w:lvl>
    <w:lvl w:ilvl="3" w:tplc="04160001" w:tentative="1">
      <w:start w:val="1"/>
      <w:numFmt w:val="bullet"/>
      <w:lvlText w:val=""/>
      <w:lvlJc w:val="left"/>
      <w:pPr>
        <w:ind w:left="2172" w:hanging="360"/>
      </w:pPr>
      <w:rPr>
        <w:rFonts w:ascii="Symbol" w:hAnsi="Symbol" w:hint="default"/>
      </w:rPr>
    </w:lvl>
    <w:lvl w:ilvl="4" w:tplc="04160003" w:tentative="1">
      <w:start w:val="1"/>
      <w:numFmt w:val="bullet"/>
      <w:lvlText w:val="o"/>
      <w:lvlJc w:val="left"/>
      <w:pPr>
        <w:ind w:left="2892" w:hanging="360"/>
      </w:pPr>
      <w:rPr>
        <w:rFonts w:ascii="Courier New" w:hAnsi="Courier New" w:cs="Courier New" w:hint="default"/>
      </w:rPr>
    </w:lvl>
    <w:lvl w:ilvl="5" w:tplc="04160005" w:tentative="1">
      <w:start w:val="1"/>
      <w:numFmt w:val="bullet"/>
      <w:lvlText w:val=""/>
      <w:lvlJc w:val="left"/>
      <w:pPr>
        <w:ind w:left="3612" w:hanging="360"/>
      </w:pPr>
      <w:rPr>
        <w:rFonts w:ascii="Wingdings" w:hAnsi="Wingdings" w:hint="default"/>
      </w:rPr>
    </w:lvl>
    <w:lvl w:ilvl="6" w:tplc="04160001" w:tentative="1">
      <w:start w:val="1"/>
      <w:numFmt w:val="bullet"/>
      <w:lvlText w:val=""/>
      <w:lvlJc w:val="left"/>
      <w:pPr>
        <w:ind w:left="4332" w:hanging="360"/>
      </w:pPr>
      <w:rPr>
        <w:rFonts w:ascii="Symbol" w:hAnsi="Symbol" w:hint="default"/>
      </w:rPr>
    </w:lvl>
    <w:lvl w:ilvl="7" w:tplc="04160003" w:tentative="1">
      <w:start w:val="1"/>
      <w:numFmt w:val="bullet"/>
      <w:lvlText w:val="o"/>
      <w:lvlJc w:val="left"/>
      <w:pPr>
        <w:ind w:left="5052" w:hanging="360"/>
      </w:pPr>
      <w:rPr>
        <w:rFonts w:ascii="Courier New" w:hAnsi="Courier New" w:cs="Courier New" w:hint="default"/>
      </w:rPr>
    </w:lvl>
    <w:lvl w:ilvl="8" w:tplc="04160005" w:tentative="1">
      <w:start w:val="1"/>
      <w:numFmt w:val="bullet"/>
      <w:lvlText w:val=""/>
      <w:lvlJc w:val="left"/>
      <w:pPr>
        <w:ind w:left="577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4"/>
  </w:num>
  <w:num w:numId="8">
    <w:abstractNumId w:val="13"/>
  </w:num>
  <w:num w:numId="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2"/>
  </w:num>
  <w:num w:numId="12">
    <w:abstractNumId w:val="9"/>
  </w:num>
  <w:num w:numId="13">
    <w:abstractNumId w:val="10"/>
  </w:num>
  <w:num w:numId="14">
    <w:abstractNumId w:val="8"/>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85"/>
    <w:rsid w:val="000077A8"/>
    <w:rsid w:val="00011173"/>
    <w:rsid w:val="00023181"/>
    <w:rsid w:val="00025630"/>
    <w:rsid w:val="00036B5F"/>
    <w:rsid w:val="00041393"/>
    <w:rsid w:val="0004797B"/>
    <w:rsid w:val="000909C4"/>
    <w:rsid w:val="000A0F54"/>
    <w:rsid w:val="000A322B"/>
    <w:rsid w:val="000A5AE0"/>
    <w:rsid w:val="000B4BF7"/>
    <w:rsid w:val="000C366F"/>
    <w:rsid w:val="000D399F"/>
    <w:rsid w:val="000D5FD2"/>
    <w:rsid w:val="000E2EF8"/>
    <w:rsid w:val="000F01FD"/>
    <w:rsid w:val="000F3495"/>
    <w:rsid w:val="000F3982"/>
    <w:rsid w:val="000F62DA"/>
    <w:rsid w:val="000F69F6"/>
    <w:rsid w:val="000F71DB"/>
    <w:rsid w:val="0010240D"/>
    <w:rsid w:val="001029AF"/>
    <w:rsid w:val="001112E6"/>
    <w:rsid w:val="0013557B"/>
    <w:rsid w:val="00166441"/>
    <w:rsid w:val="001755D1"/>
    <w:rsid w:val="001831D0"/>
    <w:rsid w:val="0019023B"/>
    <w:rsid w:val="0019105C"/>
    <w:rsid w:val="001B0BB8"/>
    <w:rsid w:val="001B379F"/>
    <w:rsid w:val="001B4416"/>
    <w:rsid w:val="001C0F37"/>
    <w:rsid w:val="001C25FF"/>
    <w:rsid w:val="001C5F79"/>
    <w:rsid w:val="001D0460"/>
    <w:rsid w:val="001D7AFD"/>
    <w:rsid w:val="001F17C0"/>
    <w:rsid w:val="001F2DF2"/>
    <w:rsid w:val="001F463A"/>
    <w:rsid w:val="001F7F67"/>
    <w:rsid w:val="002018DA"/>
    <w:rsid w:val="00223050"/>
    <w:rsid w:val="0022434B"/>
    <w:rsid w:val="00234CB5"/>
    <w:rsid w:val="0023625D"/>
    <w:rsid w:val="00246747"/>
    <w:rsid w:val="0025638C"/>
    <w:rsid w:val="002617B7"/>
    <w:rsid w:val="00273C7E"/>
    <w:rsid w:val="00282E41"/>
    <w:rsid w:val="002837D4"/>
    <w:rsid w:val="00284297"/>
    <w:rsid w:val="00284C74"/>
    <w:rsid w:val="00284FFE"/>
    <w:rsid w:val="00285549"/>
    <w:rsid w:val="002875A7"/>
    <w:rsid w:val="00293592"/>
    <w:rsid w:val="002A7A58"/>
    <w:rsid w:val="002B30D2"/>
    <w:rsid w:val="002B7096"/>
    <w:rsid w:val="002C49F1"/>
    <w:rsid w:val="002E5370"/>
    <w:rsid w:val="002F31BA"/>
    <w:rsid w:val="002F33B6"/>
    <w:rsid w:val="002F7E81"/>
    <w:rsid w:val="003236E8"/>
    <w:rsid w:val="00330ACA"/>
    <w:rsid w:val="003717C0"/>
    <w:rsid w:val="00383A8E"/>
    <w:rsid w:val="00387BB5"/>
    <w:rsid w:val="00395127"/>
    <w:rsid w:val="003C6321"/>
    <w:rsid w:val="003D0C9C"/>
    <w:rsid w:val="003D4A21"/>
    <w:rsid w:val="003D7C22"/>
    <w:rsid w:val="003F4AD8"/>
    <w:rsid w:val="004108AC"/>
    <w:rsid w:val="00421450"/>
    <w:rsid w:val="00426B2B"/>
    <w:rsid w:val="004553E6"/>
    <w:rsid w:val="00457486"/>
    <w:rsid w:val="0047623B"/>
    <w:rsid w:val="004772F9"/>
    <w:rsid w:val="0048250D"/>
    <w:rsid w:val="004834C1"/>
    <w:rsid w:val="004859CB"/>
    <w:rsid w:val="0048746D"/>
    <w:rsid w:val="004A0E00"/>
    <w:rsid w:val="004B4DDB"/>
    <w:rsid w:val="004B53B5"/>
    <w:rsid w:val="004C0071"/>
    <w:rsid w:val="004C5137"/>
    <w:rsid w:val="004E500D"/>
    <w:rsid w:val="004E7832"/>
    <w:rsid w:val="004F657F"/>
    <w:rsid w:val="0050164C"/>
    <w:rsid w:val="0050354D"/>
    <w:rsid w:val="00507CF6"/>
    <w:rsid w:val="0051458E"/>
    <w:rsid w:val="0052087D"/>
    <w:rsid w:val="00524266"/>
    <w:rsid w:val="005347F1"/>
    <w:rsid w:val="005447E4"/>
    <w:rsid w:val="00564F2F"/>
    <w:rsid w:val="00566258"/>
    <w:rsid w:val="00566505"/>
    <w:rsid w:val="0057260B"/>
    <w:rsid w:val="005A5438"/>
    <w:rsid w:val="005C5273"/>
    <w:rsid w:val="005D4110"/>
    <w:rsid w:val="005E411E"/>
    <w:rsid w:val="005F7CFE"/>
    <w:rsid w:val="00600698"/>
    <w:rsid w:val="00607C84"/>
    <w:rsid w:val="00607FB1"/>
    <w:rsid w:val="00612CDF"/>
    <w:rsid w:val="006211B0"/>
    <w:rsid w:val="006378FC"/>
    <w:rsid w:val="00646EB4"/>
    <w:rsid w:val="00652571"/>
    <w:rsid w:val="00653726"/>
    <w:rsid w:val="0066198D"/>
    <w:rsid w:val="00662019"/>
    <w:rsid w:val="00683328"/>
    <w:rsid w:val="00685113"/>
    <w:rsid w:val="00686F11"/>
    <w:rsid w:val="006B4ED1"/>
    <w:rsid w:val="006C18D6"/>
    <w:rsid w:val="006D31E8"/>
    <w:rsid w:val="006D3B18"/>
    <w:rsid w:val="006F3A14"/>
    <w:rsid w:val="00703F9F"/>
    <w:rsid w:val="00736008"/>
    <w:rsid w:val="00743A9A"/>
    <w:rsid w:val="007543CA"/>
    <w:rsid w:val="0076360E"/>
    <w:rsid w:val="0076390E"/>
    <w:rsid w:val="007664E0"/>
    <w:rsid w:val="00766776"/>
    <w:rsid w:val="00775E2A"/>
    <w:rsid w:val="00786E01"/>
    <w:rsid w:val="00791705"/>
    <w:rsid w:val="007B195B"/>
    <w:rsid w:val="007C6AE8"/>
    <w:rsid w:val="007E4FB8"/>
    <w:rsid w:val="007F1086"/>
    <w:rsid w:val="00826156"/>
    <w:rsid w:val="008271B6"/>
    <w:rsid w:val="00831770"/>
    <w:rsid w:val="0084383A"/>
    <w:rsid w:val="008476AE"/>
    <w:rsid w:val="0085722D"/>
    <w:rsid w:val="008574B8"/>
    <w:rsid w:val="00863818"/>
    <w:rsid w:val="0087064C"/>
    <w:rsid w:val="00884DEF"/>
    <w:rsid w:val="00885598"/>
    <w:rsid w:val="008928A4"/>
    <w:rsid w:val="00897777"/>
    <w:rsid w:val="008B6D7A"/>
    <w:rsid w:val="008C5E94"/>
    <w:rsid w:val="008D3FEB"/>
    <w:rsid w:val="008E08B5"/>
    <w:rsid w:val="008E1E34"/>
    <w:rsid w:val="00900AD8"/>
    <w:rsid w:val="00907F6A"/>
    <w:rsid w:val="009209C5"/>
    <w:rsid w:val="009276A0"/>
    <w:rsid w:val="00931D8E"/>
    <w:rsid w:val="00932385"/>
    <w:rsid w:val="009337EF"/>
    <w:rsid w:val="00941872"/>
    <w:rsid w:val="00943925"/>
    <w:rsid w:val="00996456"/>
    <w:rsid w:val="009A1820"/>
    <w:rsid w:val="009A39E6"/>
    <w:rsid w:val="009A742E"/>
    <w:rsid w:val="009A7DD1"/>
    <w:rsid w:val="009B45A1"/>
    <w:rsid w:val="009B47DF"/>
    <w:rsid w:val="00A202A7"/>
    <w:rsid w:val="00A21985"/>
    <w:rsid w:val="00A21F93"/>
    <w:rsid w:val="00A3307C"/>
    <w:rsid w:val="00A35927"/>
    <w:rsid w:val="00A35C9A"/>
    <w:rsid w:val="00A61178"/>
    <w:rsid w:val="00A63683"/>
    <w:rsid w:val="00A73162"/>
    <w:rsid w:val="00A83671"/>
    <w:rsid w:val="00A8766A"/>
    <w:rsid w:val="00A90776"/>
    <w:rsid w:val="00A95D9B"/>
    <w:rsid w:val="00A96797"/>
    <w:rsid w:val="00AA71B2"/>
    <w:rsid w:val="00AB0103"/>
    <w:rsid w:val="00AC7CAD"/>
    <w:rsid w:val="00AD34B2"/>
    <w:rsid w:val="00AF04CE"/>
    <w:rsid w:val="00AF1615"/>
    <w:rsid w:val="00B07331"/>
    <w:rsid w:val="00B33320"/>
    <w:rsid w:val="00B34208"/>
    <w:rsid w:val="00B50031"/>
    <w:rsid w:val="00B51153"/>
    <w:rsid w:val="00B54EBA"/>
    <w:rsid w:val="00B5574D"/>
    <w:rsid w:val="00B562EE"/>
    <w:rsid w:val="00B60230"/>
    <w:rsid w:val="00B6402E"/>
    <w:rsid w:val="00B70466"/>
    <w:rsid w:val="00B71271"/>
    <w:rsid w:val="00B71985"/>
    <w:rsid w:val="00B91854"/>
    <w:rsid w:val="00BA199B"/>
    <w:rsid w:val="00BB30EE"/>
    <w:rsid w:val="00BC4147"/>
    <w:rsid w:val="00BC7E26"/>
    <w:rsid w:val="00BD1775"/>
    <w:rsid w:val="00BD78A4"/>
    <w:rsid w:val="00BE4D48"/>
    <w:rsid w:val="00BE6FC3"/>
    <w:rsid w:val="00BF3A8C"/>
    <w:rsid w:val="00BF4438"/>
    <w:rsid w:val="00C02E4E"/>
    <w:rsid w:val="00C060E3"/>
    <w:rsid w:val="00C1068F"/>
    <w:rsid w:val="00C12482"/>
    <w:rsid w:val="00C24A58"/>
    <w:rsid w:val="00C26642"/>
    <w:rsid w:val="00C274D8"/>
    <w:rsid w:val="00C343CF"/>
    <w:rsid w:val="00C35054"/>
    <w:rsid w:val="00C353BC"/>
    <w:rsid w:val="00C36EC4"/>
    <w:rsid w:val="00C42139"/>
    <w:rsid w:val="00C630E7"/>
    <w:rsid w:val="00C721CB"/>
    <w:rsid w:val="00C8151C"/>
    <w:rsid w:val="00C87561"/>
    <w:rsid w:val="00C914AE"/>
    <w:rsid w:val="00CA3944"/>
    <w:rsid w:val="00CA5F1E"/>
    <w:rsid w:val="00CB2C82"/>
    <w:rsid w:val="00CD23C9"/>
    <w:rsid w:val="00CE3CA6"/>
    <w:rsid w:val="00CF02DF"/>
    <w:rsid w:val="00CF7FAC"/>
    <w:rsid w:val="00D00BE7"/>
    <w:rsid w:val="00D11964"/>
    <w:rsid w:val="00D142C7"/>
    <w:rsid w:val="00D2122A"/>
    <w:rsid w:val="00D33EE6"/>
    <w:rsid w:val="00D81C43"/>
    <w:rsid w:val="00D9377C"/>
    <w:rsid w:val="00DA1F3E"/>
    <w:rsid w:val="00DB123B"/>
    <w:rsid w:val="00DB307D"/>
    <w:rsid w:val="00DD744A"/>
    <w:rsid w:val="00DF0E44"/>
    <w:rsid w:val="00DF3EF9"/>
    <w:rsid w:val="00DF6A59"/>
    <w:rsid w:val="00E00787"/>
    <w:rsid w:val="00E01961"/>
    <w:rsid w:val="00E04EC3"/>
    <w:rsid w:val="00E554F3"/>
    <w:rsid w:val="00E570B8"/>
    <w:rsid w:val="00E61394"/>
    <w:rsid w:val="00E61F66"/>
    <w:rsid w:val="00E653B6"/>
    <w:rsid w:val="00EA63D6"/>
    <w:rsid w:val="00ED3FF5"/>
    <w:rsid w:val="00EE282C"/>
    <w:rsid w:val="00EE4552"/>
    <w:rsid w:val="00EF031B"/>
    <w:rsid w:val="00EF1CB4"/>
    <w:rsid w:val="00F04B21"/>
    <w:rsid w:val="00F237BD"/>
    <w:rsid w:val="00F271D4"/>
    <w:rsid w:val="00F32D11"/>
    <w:rsid w:val="00F42749"/>
    <w:rsid w:val="00F51C1F"/>
    <w:rsid w:val="00F55915"/>
    <w:rsid w:val="00F57643"/>
    <w:rsid w:val="00F72CD5"/>
    <w:rsid w:val="00F80F5D"/>
    <w:rsid w:val="00F82AC5"/>
    <w:rsid w:val="00F85EE0"/>
    <w:rsid w:val="00F870A8"/>
    <w:rsid w:val="00F91F40"/>
    <w:rsid w:val="00F94956"/>
    <w:rsid w:val="00FA4B67"/>
    <w:rsid w:val="00FA4FD8"/>
    <w:rsid w:val="00FA5B9E"/>
    <w:rsid w:val="00FC7695"/>
    <w:rsid w:val="00FE7A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68D75B"/>
  <w15:chartTrackingRefBased/>
  <w15:docId w15:val="{47BEFB4E-F4CD-0640-8C9C-E01917B9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C82"/>
    <w:rPr>
      <w:sz w:val="24"/>
      <w:szCs w:val="24"/>
      <w:lang w:val="en-CA"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line="260" w:lineRule="exact"/>
      <w:jc w:val="right"/>
      <w:outlineLvl w:val="1"/>
    </w:pPr>
    <w:rPr>
      <w:rFonts w:ascii="Century Gothic" w:hAnsi="Century Gothic" w:cs="Century Gothic"/>
      <w:b/>
      <w:bCs/>
      <w:sz w:val="19"/>
    </w:rPr>
  </w:style>
  <w:style w:type="paragraph" w:styleId="Heading3">
    <w:name w:val="heading 3"/>
    <w:basedOn w:val="Normal"/>
    <w:next w:val="Normal"/>
    <w:link w:val="Heading3Char"/>
    <w:uiPriority w:val="9"/>
    <w:qFormat/>
    <w:pPr>
      <w:keepNext/>
      <w:numPr>
        <w:ilvl w:val="2"/>
        <w:numId w:val="1"/>
      </w:numPr>
      <w:jc w:val="center"/>
      <w:outlineLvl w:val="2"/>
    </w:pPr>
    <w:rPr>
      <w:rFonts w:ascii="Century Gothic" w:hAnsi="Century Gothic" w:cs="Century Gothic"/>
      <w:b/>
      <w:bCs/>
      <w:sz w:val="20"/>
    </w:rPr>
  </w:style>
  <w:style w:type="paragraph" w:styleId="Heading4">
    <w:name w:val="heading 4"/>
    <w:basedOn w:val="Normal"/>
    <w:next w:val="Normal"/>
    <w:qFormat/>
    <w:pPr>
      <w:keepNext/>
      <w:numPr>
        <w:ilvl w:val="3"/>
        <w:numId w:val="1"/>
      </w:numPr>
      <w:jc w:val="right"/>
      <w:outlineLvl w:val="3"/>
    </w:pPr>
    <w:rPr>
      <w:rFonts w:ascii="Century Gothic" w:hAnsi="Century Gothic" w:cs="Century Gothic"/>
      <w:b/>
      <w:bCs/>
    </w:rPr>
  </w:style>
  <w:style w:type="paragraph" w:styleId="Heading5">
    <w:name w:val="heading 5"/>
    <w:basedOn w:val="Normal"/>
    <w:next w:val="Normal"/>
    <w:qFormat/>
    <w:pPr>
      <w:keepNext/>
      <w:widowControl w:val="0"/>
      <w:numPr>
        <w:ilvl w:val="4"/>
        <w:numId w:val="1"/>
      </w:numPr>
      <w:spacing w:before="160"/>
      <w:ind w:left="426" w:firstLine="0"/>
      <w:outlineLvl w:val="4"/>
    </w:pPr>
    <w:rPr>
      <w:b/>
      <w:sz w:val="22"/>
    </w:rPr>
  </w:style>
  <w:style w:type="paragraph" w:styleId="Heading6">
    <w:name w:val="heading 6"/>
    <w:basedOn w:val="Normal"/>
    <w:next w:val="Normal"/>
    <w:qFormat/>
    <w:pPr>
      <w:keepNext/>
      <w:numPr>
        <w:ilvl w:val="5"/>
        <w:numId w:val="1"/>
      </w:numPr>
      <w:outlineLvl w:val="5"/>
    </w:pPr>
    <w:rPr>
      <w:rFonts w:ascii="Lucida Sans Unicode" w:hAnsi="Lucida Sans Unicode" w:cs="Lucida Sans Unicode"/>
      <w:color w:val="0000FF"/>
      <w:sz w:val="40"/>
      <w:szCs w:val="20"/>
    </w:rPr>
  </w:style>
  <w:style w:type="paragraph" w:styleId="Heading7">
    <w:name w:val="heading 7"/>
    <w:basedOn w:val="Normal"/>
    <w:next w:val="Normal"/>
    <w:qFormat/>
    <w:pPr>
      <w:keepNext/>
      <w:numPr>
        <w:ilvl w:val="6"/>
        <w:numId w:val="1"/>
      </w:numPr>
      <w:outlineLvl w:val="6"/>
    </w:pPr>
    <w:rPr>
      <w:rFonts w:ascii="Lucida Sans Unicode" w:hAnsi="Lucida Sans Unicode" w:cs="Lucida Sans Unicode"/>
      <w:b/>
      <w:color w:val="000000"/>
      <w:sz w:val="22"/>
      <w:szCs w:val="20"/>
    </w:rPr>
  </w:style>
  <w:style w:type="paragraph" w:styleId="Heading8">
    <w:name w:val="heading 8"/>
    <w:basedOn w:val="Normal"/>
    <w:next w:val="Normal"/>
    <w:qFormat/>
    <w:pPr>
      <w:keepNext/>
      <w:numPr>
        <w:ilvl w:val="7"/>
        <w:numId w:val="1"/>
      </w:numPr>
      <w:outlineLvl w:val="7"/>
    </w:pPr>
    <w:rPr>
      <w:rFonts w:ascii="Lucida Sans Unicode" w:hAnsi="Lucida Sans Unicode" w:cs="Lucida Sans Unicode"/>
      <w:b/>
      <w:color w:val="000080"/>
      <w:sz w:val="22"/>
      <w:szCs w:val="20"/>
      <w:u w:val="single"/>
    </w:rPr>
  </w:style>
  <w:style w:type="paragraph" w:styleId="Heading9">
    <w:name w:val="heading 9"/>
    <w:basedOn w:val="Normal"/>
    <w:next w:val="Normal"/>
    <w:qFormat/>
    <w:pPr>
      <w:keepNext/>
      <w:widowControl w:val="0"/>
      <w:numPr>
        <w:ilvl w:val="8"/>
        <w:numId w:val="1"/>
      </w:numPr>
      <w:tabs>
        <w:tab w:val="right" w:pos="9469"/>
      </w:tabs>
      <w:spacing w:before="205"/>
      <w:outlineLvl w:val="8"/>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Monotype Sorts" w:hAnsi="Monotype Sorts" w:cs="Monotype Sorts"/>
      <w:color w:val="auto"/>
      <w:sz w:val="1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Fontepargpadro1">
    <w:name w:val="Fonte parág. padrão1"/>
  </w:style>
  <w:style w:type="character" w:styleId="Hyperlink">
    <w:name w:val="Hyperlink"/>
    <w:rPr>
      <w:color w:val="0000FF"/>
      <w:u w:val="single"/>
    </w:rPr>
  </w:style>
  <w:style w:type="character" w:styleId="Strong">
    <w:name w:val="Strong"/>
    <w:qFormat/>
    <w:rPr>
      <w:b/>
    </w:rPr>
  </w:style>
  <w:style w:type="character" w:styleId="PageNumber">
    <w:name w:val="page number"/>
    <w:basedOn w:val="Fontepargpadro1"/>
  </w:style>
  <w:style w:type="character" w:styleId="FollowedHyperlink">
    <w:name w:val="FollowedHyperlink"/>
    <w:rPr>
      <w:color w:val="800080"/>
      <w:u w:val="single"/>
    </w:rPr>
  </w:style>
  <w:style w:type="paragraph" w:customStyle="1" w:styleId="Heading">
    <w:name w:val="Heading"/>
    <w:basedOn w:val="Normal"/>
    <w:next w:val="BodyText"/>
    <w:pPr>
      <w:spacing w:before="240" w:after="60"/>
      <w:jc w:val="center"/>
    </w:pPr>
    <w:rPr>
      <w:rFonts w:ascii="Arial" w:hAnsi="Arial" w:cs="Arial"/>
      <w:b/>
      <w:bCs/>
      <w:kern w:val="1"/>
      <w:sz w:val="32"/>
      <w:szCs w:val="32"/>
    </w:rPr>
  </w:style>
  <w:style w:type="paragraph" w:styleId="BodyText">
    <w:name w:val="Body Text"/>
    <w:basedOn w:val="Normal"/>
    <w:pPr>
      <w:jc w:val="both"/>
    </w:pPr>
    <w:rPr>
      <w:rFonts w:ascii="Century Gothic" w:hAnsi="Century Gothic" w:cs="Century Gothic"/>
      <w:sz w:val="20"/>
    </w:rPr>
  </w:style>
  <w:style w:type="paragraph" w:styleId="List">
    <w:name w:val="List"/>
    <w:basedOn w:val="Normal"/>
    <w:pPr>
      <w:overflowPunct w:val="0"/>
      <w:autoSpaceDE w:val="0"/>
      <w:ind w:left="283" w:hanging="283"/>
      <w:textAlignment w:val="baseline"/>
    </w:pPr>
    <w:rPr>
      <w:rFonts w:ascii="Arial" w:hAnsi="Arial" w:cs="Arial"/>
      <w:szCs w:val="20"/>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AG5">
    <w:name w:val="AG5"/>
    <w:basedOn w:val="Heading1"/>
    <w:pPr>
      <w:numPr>
        <w:numId w:val="0"/>
      </w:numPr>
      <w:spacing w:before="0" w:after="0"/>
      <w:jc w:val="center"/>
      <w:outlineLvl w:val="9"/>
    </w:pPr>
    <w:rPr>
      <w:i/>
      <w:iCs/>
      <w:sz w:val="28"/>
      <w:szCs w:val="24"/>
      <w:u w:val="single"/>
    </w:rPr>
  </w:style>
  <w:style w:type="paragraph" w:customStyle="1" w:styleId="SubttuloAG5">
    <w:name w:val="Subtítulo AG5"/>
    <w:next w:val="Normal"/>
    <w:pPr>
      <w:keepNext/>
      <w:suppressAutoHyphens/>
      <w:spacing w:line="480" w:lineRule="auto"/>
      <w:jc w:val="both"/>
    </w:pPr>
    <w:rPr>
      <w:b/>
      <w:iCs/>
      <w:sz w:val="28"/>
      <w:u w:val="single"/>
      <w:lang w:eastAsia="zh-CN"/>
    </w:rPr>
  </w:style>
  <w:style w:type="paragraph" w:customStyle="1" w:styleId="TtuloAG5">
    <w:name w:val="Título AG5"/>
    <w:basedOn w:val="Heading"/>
    <w:next w:val="SubttuloAG5"/>
    <w:pPr>
      <w:keepNext/>
      <w:pageBreakBefore/>
      <w:spacing w:before="0" w:after="0" w:line="480" w:lineRule="auto"/>
      <w:jc w:val="both"/>
    </w:pPr>
    <w:rPr>
      <w:bCs w:val="0"/>
      <w:i/>
      <w:smallCaps/>
      <w:szCs w:val="24"/>
    </w:rPr>
  </w:style>
  <w:style w:type="paragraph" w:customStyle="1" w:styleId="Corpodetexto21">
    <w:name w:val="Corpo de texto 21"/>
    <w:basedOn w:val="Normal"/>
    <w:pPr>
      <w:jc w:val="both"/>
    </w:pPr>
    <w:rPr>
      <w:rFonts w:ascii="Century Gothic" w:hAnsi="Century Gothic" w:cs="Century Gothic"/>
      <w:sz w:val="18"/>
    </w:rPr>
  </w:style>
  <w:style w:type="paragraph" w:customStyle="1" w:styleId="Recuodecorpodetexto21">
    <w:name w:val="Recuo de corpo de texto 21"/>
    <w:basedOn w:val="Normal"/>
    <w:pPr>
      <w:ind w:left="2127"/>
      <w:jc w:val="both"/>
    </w:pPr>
    <w:rPr>
      <w:rFonts w:ascii="Book Antiqua" w:hAnsi="Book Antiqua" w:cs="Book Antiqua"/>
      <w:i/>
      <w:iCs/>
      <w:sz w:val="17"/>
      <w:szCs w:val="20"/>
    </w:rPr>
  </w:style>
  <w:style w:type="paragraph" w:styleId="BodyTextIndent">
    <w:name w:val="Body Text Indent"/>
    <w:basedOn w:val="Normal"/>
    <w:pPr>
      <w:tabs>
        <w:tab w:val="left" w:pos="5954"/>
      </w:tabs>
      <w:ind w:left="360"/>
      <w:jc w:val="both"/>
    </w:pPr>
    <w:rPr>
      <w:rFonts w:ascii="Arial" w:hAnsi="Arial" w:cs="Arial"/>
      <w:bCs/>
    </w:rPr>
  </w:style>
  <w:style w:type="paragraph" w:customStyle="1" w:styleId="Corpodetexto31">
    <w:name w:val="Corpo de texto 31"/>
    <w:basedOn w:val="Normal"/>
    <w:pPr>
      <w:tabs>
        <w:tab w:val="left" w:pos="5954"/>
      </w:tabs>
    </w:pPr>
    <w:rPr>
      <w:rFonts w:ascii="Lucida Sans Unicode" w:hAnsi="Lucida Sans Unicode" w:cs="Lucida Sans Unicode"/>
      <w:b/>
      <w:color w:val="000080"/>
      <w:sz w:val="22"/>
      <w:szCs w:val="20"/>
      <w:u w:val="single"/>
    </w:rPr>
  </w:style>
  <w:style w:type="paragraph" w:customStyle="1" w:styleId="Realizaes">
    <w:name w:val="Realizações"/>
    <w:basedOn w:val="BodyText"/>
    <w:pPr>
      <w:numPr>
        <w:numId w:val="3"/>
      </w:numPr>
      <w:spacing w:after="60" w:line="220" w:lineRule="atLeast"/>
      <w:ind w:left="0" w:right="-360" w:firstLine="0"/>
      <w:jc w:val="left"/>
    </w:pPr>
    <w:rPr>
      <w:rFonts w:ascii="Times New Roman" w:hAnsi="Times New Roman" w:cs="Times New Roman"/>
      <w:szCs w:val="20"/>
    </w:rPr>
  </w:style>
  <w:style w:type="paragraph" w:customStyle="1" w:styleId="Nomedaempresa">
    <w:name w:val="Nome da empresa"/>
    <w:basedOn w:val="Normal"/>
    <w:next w:val="Normal"/>
    <w:pPr>
      <w:tabs>
        <w:tab w:val="left" w:pos="2160"/>
        <w:tab w:val="right" w:pos="7054"/>
      </w:tabs>
      <w:spacing w:before="220" w:after="40" w:line="220" w:lineRule="atLeast"/>
      <w:ind w:right="175"/>
    </w:pPr>
    <w:rPr>
      <w:rFonts w:ascii="Arial Narrow" w:hAnsi="Arial Narrow" w:cs="Arial Narrow"/>
      <w:sz w:val="22"/>
      <w:szCs w:val="20"/>
    </w:rPr>
  </w:style>
  <w:style w:type="paragraph" w:customStyle="1" w:styleId="Recuodecorpodetexto31">
    <w:name w:val="Recuo de corpo de texto 31"/>
    <w:basedOn w:val="Normal"/>
    <w:pPr>
      <w:tabs>
        <w:tab w:val="left" w:pos="5954"/>
      </w:tabs>
      <w:ind w:left="360"/>
      <w:jc w:val="both"/>
    </w:pPr>
    <w:rPr>
      <w:rFonts w:ascii="Arial Narrow" w:hAnsi="Arial Narrow" w:cs="Arial Narrow"/>
      <w:sz w:val="22"/>
    </w:rPr>
  </w:style>
  <w:style w:type="paragraph" w:customStyle="1" w:styleId="Instituio">
    <w:name w:val="Instituição"/>
    <w:basedOn w:val="Normal"/>
    <w:next w:val="Normal"/>
    <w:pPr>
      <w:tabs>
        <w:tab w:val="left" w:pos="2160"/>
        <w:tab w:val="right" w:pos="6480"/>
      </w:tabs>
      <w:spacing w:before="220" w:after="60" w:line="220" w:lineRule="atLeast"/>
      <w:ind w:right="-360"/>
    </w:pPr>
    <w:rPr>
      <w:rFonts w:ascii="Arial Narrow" w:hAnsi="Arial Narrow" w:cs="Arial Narrow"/>
      <w:b/>
      <w:bCs/>
      <w:sz w:val="22"/>
      <w:szCs w:val="20"/>
    </w:rPr>
  </w:style>
  <w:style w:type="paragraph" w:customStyle="1" w:styleId="Cargo">
    <w:name w:val="Cargo"/>
    <w:next w:val="Normal"/>
    <w:pPr>
      <w:suppressAutoHyphens/>
      <w:spacing w:before="40" w:after="40" w:line="220" w:lineRule="atLeast"/>
    </w:pPr>
    <w:rPr>
      <w:rFonts w:ascii="Arial" w:hAnsi="Arial" w:cs="Arial"/>
      <w:b/>
      <w:spacing w:val="-10"/>
      <w:lang w:eastAsia="zh-CN"/>
    </w:rPr>
  </w:style>
  <w:style w:type="paragraph" w:customStyle="1" w:styleId="TextosemFormatao1">
    <w:name w:val="Texto sem Formatação1"/>
    <w:basedOn w:val="Normal"/>
    <w:rPr>
      <w:rFonts w:ascii="Courier New" w:hAnsi="Courier New" w:cs="Helv"/>
      <w:sz w:val="20"/>
      <w:szCs w:val="20"/>
    </w:rPr>
  </w:style>
  <w:style w:type="paragraph" w:customStyle="1" w:styleId="Commarcadores1">
    <w:name w:val="Com marcadores1"/>
    <w:basedOn w:val="Normal"/>
    <w:pPr>
      <w:numPr>
        <w:numId w:val="5"/>
      </w:numPr>
      <w:overflowPunct w:val="0"/>
      <w:autoSpaceDE w:val="0"/>
      <w:textAlignment w:val="baseline"/>
    </w:pPr>
    <w:rPr>
      <w:rFonts w:ascii="Arial" w:hAnsi="Arial" w:cs="Arial"/>
      <w:szCs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customStyle="1" w:styleId="WW-Recuodecorpodetexto2">
    <w:name w:val="WW-Recuo de corpo de texto 2"/>
    <w:basedOn w:val="Normal"/>
    <w:pPr>
      <w:ind w:firstLine="6480"/>
    </w:pPr>
    <w:rPr>
      <w:rFonts w:ascii="FuturaA Bk BT" w:hAnsi="FuturaA Bk BT" w:cs="FuturaA Bk BT"/>
      <w:sz w:val="20"/>
      <w:lang w:val="fr-FR"/>
    </w:rPr>
  </w:style>
  <w:style w:type="paragraph" w:customStyle="1" w:styleId="MapadoDocumento1">
    <w:name w:val="Mapa do Documento1"/>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link w:val="DocumentMapChar"/>
    <w:uiPriority w:val="99"/>
    <w:semiHidden/>
    <w:unhideWhenUsed/>
    <w:rsid w:val="00A21985"/>
    <w:rPr>
      <w:rFonts w:ascii="Tahoma" w:hAnsi="Tahoma"/>
      <w:sz w:val="16"/>
      <w:szCs w:val="16"/>
      <w:lang w:val="x-none"/>
    </w:rPr>
  </w:style>
  <w:style w:type="character" w:customStyle="1" w:styleId="DocumentMapChar">
    <w:name w:val="Document Map Char"/>
    <w:link w:val="DocumentMap"/>
    <w:uiPriority w:val="99"/>
    <w:semiHidden/>
    <w:rsid w:val="00A21985"/>
    <w:rPr>
      <w:rFonts w:ascii="Tahoma" w:hAnsi="Tahoma" w:cs="Tahoma"/>
      <w:sz w:val="16"/>
      <w:szCs w:val="16"/>
      <w:lang w:eastAsia="zh-CN"/>
    </w:rPr>
  </w:style>
  <w:style w:type="table" w:styleId="TableGrid">
    <w:name w:val="Table Grid"/>
    <w:basedOn w:val="TableNormal"/>
    <w:uiPriority w:val="59"/>
    <w:rsid w:val="00F80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23B"/>
    <w:pPr>
      <w:ind w:left="708"/>
    </w:pPr>
  </w:style>
  <w:style w:type="character" w:customStyle="1" w:styleId="Heading3Char">
    <w:name w:val="Heading 3 Char"/>
    <w:basedOn w:val="DefaultParagraphFont"/>
    <w:link w:val="Heading3"/>
    <w:uiPriority w:val="9"/>
    <w:rsid w:val="00F82AC5"/>
    <w:rPr>
      <w:rFonts w:ascii="Century Gothic" w:hAnsi="Century Gothic" w:cs="Century Gothic"/>
      <w:b/>
      <w:bCs/>
      <w:szCs w:val="24"/>
      <w:lang w:eastAsia="zh-CN"/>
    </w:rPr>
  </w:style>
  <w:style w:type="character" w:styleId="UnresolvedMention">
    <w:name w:val="Unresolved Mention"/>
    <w:basedOn w:val="DefaultParagraphFont"/>
    <w:uiPriority w:val="99"/>
    <w:semiHidden/>
    <w:unhideWhenUsed/>
    <w:rsid w:val="00B50031"/>
    <w:rPr>
      <w:color w:val="605E5C"/>
      <w:shd w:val="clear" w:color="auto" w:fill="E1DFDD"/>
    </w:rPr>
  </w:style>
  <w:style w:type="paragraph" w:styleId="NormalWeb">
    <w:name w:val="Normal (Web)"/>
    <w:basedOn w:val="Normal"/>
    <w:uiPriority w:val="99"/>
    <w:semiHidden/>
    <w:unhideWhenUsed/>
    <w:rsid w:val="001112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5563">
      <w:bodyDiv w:val="1"/>
      <w:marLeft w:val="0"/>
      <w:marRight w:val="0"/>
      <w:marTop w:val="0"/>
      <w:marBottom w:val="0"/>
      <w:divBdr>
        <w:top w:val="none" w:sz="0" w:space="0" w:color="auto"/>
        <w:left w:val="none" w:sz="0" w:space="0" w:color="auto"/>
        <w:bottom w:val="none" w:sz="0" w:space="0" w:color="auto"/>
        <w:right w:val="none" w:sz="0" w:space="0" w:color="auto"/>
      </w:divBdr>
    </w:div>
    <w:div w:id="906184358">
      <w:bodyDiv w:val="1"/>
      <w:marLeft w:val="0"/>
      <w:marRight w:val="0"/>
      <w:marTop w:val="0"/>
      <w:marBottom w:val="0"/>
      <w:divBdr>
        <w:top w:val="none" w:sz="0" w:space="0" w:color="auto"/>
        <w:left w:val="none" w:sz="0" w:space="0" w:color="auto"/>
        <w:bottom w:val="none" w:sz="0" w:space="0" w:color="auto"/>
        <w:right w:val="none" w:sz="0" w:space="0" w:color="auto"/>
      </w:divBdr>
      <w:divsChild>
        <w:div w:id="428818488">
          <w:marLeft w:val="0"/>
          <w:marRight w:val="0"/>
          <w:marTop w:val="0"/>
          <w:marBottom w:val="0"/>
          <w:divBdr>
            <w:top w:val="none" w:sz="0" w:space="0" w:color="auto"/>
            <w:left w:val="none" w:sz="0" w:space="0" w:color="auto"/>
            <w:bottom w:val="none" w:sz="0" w:space="0" w:color="auto"/>
            <w:right w:val="none" w:sz="0" w:space="0" w:color="auto"/>
          </w:divBdr>
        </w:div>
      </w:divsChild>
    </w:div>
    <w:div w:id="1033725104">
      <w:bodyDiv w:val="1"/>
      <w:marLeft w:val="0"/>
      <w:marRight w:val="0"/>
      <w:marTop w:val="0"/>
      <w:marBottom w:val="0"/>
      <w:divBdr>
        <w:top w:val="none" w:sz="0" w:space="0" w:color="auto"/>
        <w:left w:val="none" w:sz="0" w:space="0" w:color="auto"/>
        <w:bottom w:val="none" w:sz="0" w:space="0" w:color="auto"/>
        <w:right w:val="none" w:sz="0" w:space="0" w:color="auto"/>
      </w:divBdr>
    </w:div>
    <w:div w:id="1325817424">
      <w:bodyDiv w:val="1"/>
      <w:marLeft w:val="0"/>
      <w:marRight w:val="0"/>
      <w:marTop w:val="0"/>
      <w:marBottom w:val="0"/>
      <w:divBdr>
        <w:top w:val="none" w:sz="0" w:space="0" w:color="auto"/>
        <w:left w:val="none" w:sz="0" w:space="0" w:color="auto"/>
        <w:bottom w:val="none" w:sz="0" w:space="0" w:color="auto"/>
        <w:right w:val="none" w:sz="0" w:space="0" w:color="auto"/>
      </w:divBdr>
    </w:div>
    <w:div w:id="1348482136">
      <w:bodyDiv w:val="1"/>
      <w:marLeft w:val="0"/>
      <w:marRight w:val="0"/>
      <w:marTop w:val="0"/>
      <w:marBottom w:val="0"/>
      <w:divBdr>
        <w:top w:val="none" w:sz="0" w:space="0" w:color="auto"/>
        <w:left w:val="none" w:sz="0" w:space="0" w:color="auto"/>
        <w:bottom w:val="none" w:sz="0" w:space="0" w:color="auto"/>
        <w:right w:val="none" w:sz="0" w:space="0" w:color="auto"/>
      </w:divBdr>
    </w:div>
    <w:div w:id="1532568752">
      <w:bodyDiv w:val="1"/>
      <w:marLeft w:val="0"/>
      <w:marRight w:val="0"/>
      <w:marTop w:val="0"/>
      <w:marBottom w:val="0"/>
      <w:divBdr>
        <w:top w:val="none" w:sz="0" w:space="0" w:color="auto"/>
        <w:left w:val="none" w:sz="0" w:space="0" w:color="auto"/>
        <w:bottom w:val="none" w:sz="0" w:space="0" w:color="auto"/>
        <w:right w:val="none" w:sz="0" w:space="0" w:color="auto"/>
      </w:divBdr>
      <w:divsChild>
        <w:div w:id="425854842">
          <w:marLeft w:val="0"/>
          <w:marRight w:val="0"/>
          <w:marTop w:val="0"/>
          <w:marBottom w:val="0"/>
          <w:divBdr>
            <w:top w:val="none" w:sz="0" w:space="0" w:color="auto"/>
            <w:left w:val="none" w:sz="0" w:space="0" w:color="auto"/>
            <w:bottom w:val="none" w:sz="0" w:space="0" w:color="auto"/>
            <w:right w:val="none" w:sz="0" w:space="0" w:color="auto"/>
          </w:divBdr>
          <w:divsChild>
            <w:div w:id="1477379563">
              <w:marLeft w:val="0"/>
              <w:marRight w:val="0"/>
              <w:marTop w:val="0"/>
              <w:marBottom w:val="0"/>
              <w:divBdr>
                <w:top w:val="none" w:sz="0" w:space="0" w:color="auto"/>
                <w:left w:val="none" w:sz="0" w:space="0" w:color="auto"/>
                <w:bottom w:val="none" w:sz="0" w:space="0" w:color="auto"/>
                <w:right w:val="none" w:sz="0" w:space="0" w:color="auto"/>
              </w:divBdr>
              <w:divsChild>
                <w:div w:id="560216871">
                  <w:marLeft w:val="0"/>
                  <w:marRight w:val="0"/>
                  <w:marTop w:val="0"/>
                  <w:marBottom w:val="0"/>
                  <w:divBdr>
                    <w:top w:val="none" w:sz="0" w:space="0" w:color="auto"/>
                    <w:left w:val="none" w:sz="0" w:space="0" w:color="auto"/>
                    <w:bottom w:val="none" w:sz="0" w:space="0" w:color="auto"/>
                    <w:right w:val="none" w:sz="0" w:space="0" w:color="auto"/>
                  </w:divBdr>
                  <w:divsChild>
                    <w:div w:id="8108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8270">
      <w:bodyDiv w:val="1"/>
      <w:marLeft w:val="0"/>
      <w:marRight w:val="0"/>
      <w:marTop w:val="0"/>
      <w:marBottom w:val="0"/>
      <w:divBdr>
        <w:top w:val="none" w:sz="0" w:space="0" w:color="auto"/>
        <w:left w:val="none" w:sz="0" w:space="0" w:color="auto"/>
        <w:bottom w:val="none" w:sz="0" w:space="0" w:color="auto"/>
        <w:right w:val="none" w:sz="0" w:space="0" w:color="auto"/>
      </w:divBdr>
    </w:div>
    <w:div w:id="1783768261">
      <w:bodyDiv w:val="1"/>
      <w:marLeft w:val="0"/>
      <w:marRight w:val="0"/>
      <w:marTop w:val="0"/>
      <w:marBottom w:val="0"/>
      <w:divBdr>
        <w:top w:val="none" w:sz="0" w:space="0" w:color="auto"/>
        <w:left w:val="none" w:sz="0" w:space="0" w:color="auto"/>
        <w:bottom w:val="none" w:sz="0" w:space="0" w:color="auto"/>
        <w:right w:val="none" w:sz="0" w:space="0" w:color="auto"/>
      </w:divBdr>
    </w:div>
    <w:div w:id="2034258305">
      <w:bodyDiv w:val="1"/>
      <w:marLeft w:val="0"/>
      <w:marRight w:val="0"/>
      <w:marTop w:val="0"/>
      <w:marBottom w:val="0"/>
      <w:divBdr>
        <w:top w:val="none" w:sz="0" w:space="0" w:color="auto"/>
        <w:left w:val="none" w:sz="0" w:space="0" w:color="auto"/>
        <w:bottom w:val="none" w:sz="0" w:space="0" w:color="auto"/>
        <w:right w:val="none" w:sz="0" w:space="0" w:color="auto"/>
      </w:divBdr>
    </w:div>
    <w:div w:id="20360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odrigo-Ornella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odster.website"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15632-98C7-034C-8422-3DBB0627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868</Words>
  <Characters>4950</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Sr</vt:lpstr>
      <vt:lpstr>Sr</vt:lpstr>
    </vt:vector>
  </TitlesOfParts>
  <Company/>
  <LinksUpToDate>false</LinksUpToDate>
  <CharactersWithSpaces>5807</CharactersWithSpaces>
  <SharedDoc>false</SharedDoc>
  <HLinks>
    <vt:vector size="12" baseType="variant">
      <vt:variant>
        <vt:i4>3997798</vt:i4>
      </vt:variant>
      <vt:variant>
        <vt:i4>3</vt:i4>
      </vt:variant>
      <vt:variant>
        <vt:i4>0</vt:i4>
      </vt:variant>
      <vt:variant>
        <vt:i4>5</vt:i4>
      </vt:variant>
      <vt:variant>
        <vt:lpwstr>http://www.linkedin.com/in/rodrigoornellas</vt:lpwstr>
      </vt:variant>
      <vt:variant>
        <vt:lpwstr/>
      </vt:variant>
      <vt:variant>
        <vt:i4>3997779</vt:i4>
      </vt:variant>
      <vt:variant>
        <vt:i4>0</vt:i4>
      </vt:variant>
      <vt:variant>
        <vt:i4>0</vt:i4>
      </vt:variant>
      <vt:variant>
        <vt:i4>5</vt:i4>
      </vt:variant>
      <vt:variant>
        <vt:lpwstr>mailto:rodrigo.ornellas@mail.com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c:title>
  <dc:subject/>
  <dc:creator>Rodrigo Ornellas</dc:creator>
  <cp:keywords/>
  <cp:lastModifiedBy>Rodrigo Affonso Ornellas</cp:lastModifiedBy>
  <cp:revision>25</cp:revision>
  <cp:lastPrinted>2019-03-28T21:10:00Z</cp:lastPrinted>
  <dcterms:created xsi:type="dcterms:W3CDTF">2019-03-28T21:10:00Z</dcterms:created>
  <dcterms:modified xsi:type="dcterms:W3CDTF">2019-07-03T19:28:00Z</dcterms:modified>
</cp:coreProperties>
</file>